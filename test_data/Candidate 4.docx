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3A766B04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69BCF834" w14:textId="45E61A81" w:rsidR="0018436B" w:rsidRPr="0018436B" w:rsidRDefault="0018436B" w:rsidP="0018436B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</w:rPr>
      </w:pPr>
      <w:r w:rsidRPr="0018436B">
        <w:rPr>
          <w:bCs/>
        </w:rPr>
        <w:t xml:space="preserve">Over </w:t>
      </w:r>
      <w:r w:rsidR="00FC7E94">
        <w:rPr>
          <w:bCs/>
        </w:rPr>
        <w:t xml:space="preserve">Seven </w:t>
      </w:r>
      <w:r w:rsidRPr="0018436B">
        <w:rPr>
          <w:bCs/>
        </w:rPr>
        <w:t xml:space="preserve">years of SAP experience as SAP Security </w:t>
      </w:r>
      <w:r w:rsidR="00132FA4">
        <w:rPr>
          <w:bCs/>
        </w:rPr>
        <w:t xml:space="preserve">and </w:t>
      </w:r>
      <w:r w:rsidR="00132FA4" w:rsidRPr="0018436B">
        <w:rPr>
          <w:bCs/>
        </w:rPr>
        <w:t xml:space="preserve">GRC </w:t>
      </w:r>
      <w:r w:rsidRPr="0018436B">
        <w:rPr>
          <w:bCs/>
        </w:rPr>
        <w:t>Consultant.</w:t>
      </w:r>
    </w:p>
    <w:p w14:paraId="118AE2A6" w14:textId="77777777" w:rsidR="0018436B" w:rsidRPr="0018436B" w:rsidRDefault="0018436B" w:rsidP="0018436B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</w:rPr>
      </w:pPr>
      <w:r w:rsidRPr="0018436B">
        <w:rPr>
          <w:bCs/>
        </w:rPr>
        <w:t>Worked in analysis, design, development, testing and maintenance of ERP applications in a client server environment.</w:t>
      </w:r>
    </w:p>
    <w:p w14:paraId="1825A22B" w14:textId="7F844EC3" w:rsidR="0018436B" w:rsidRPr="0018436B" w:rsidRDefault="0018436B" w:rsidP="0018436B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</w:rPr>
      </w:pPr>
      <w:r>
        <w:rPr>
          <w:bCs/>
        </w:rPr>
        <w:t xml:space="preserve">Experienced </w:t>
      </w:r>
      <w:r w:rsidRPr="0018436B">
        <w:rPr>
          <w:bCs/>
        </w:rPr>
        <w:t xml:space="preserve">in SAP Security and GRC Internal and External Audit Control. </w:t>
      </w:r>
    </w:p>
    <w:p w14:paraId="06AFE364" w14:textId="77777777" w:rsidR="002B23B9" w:rsidRDefault="002B23B9" w:rsidP="00F06A7F">
      <w:pPr>
        <w:tabs>
          <w:tab w:val="left" w:pos="480"/>
        </w:tabs>
        <w:jc w:val="both"/>
        <w:rPr>
          <w:sz w:val="22"/>
          <w:szCs w:val="22"/>
        </w:rPr>
      </w:pP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581AB081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E363B9">
        <w:tc>
          <w:tcPr>
            <w:tcW w:w="6265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085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871FF2" w14:paraId="26A5924F" w14:textId="77777777" w:rsidTr="00E363B9">
        <w:tc>
          <w:tcPr>
            <w:tcW w:w="6265" w:type="dxa"/>
          </w:tcPr>
          <w:p w14:paraId="3286387C" w14:textId="661926AF" w:rsidR="0003210E" w:rsidRPr="00D07D77" w:rsidRDefault="0018436B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</w:rPr>
              <w:t>Gyansys Infotech PVT LTD</w:t>
            </w:r>
          </w:p>
        </w:tc>
        <w:tc>
          <w:tcPr>
            <w:tcW w:w="3085" w:type="dxa"/>
          </w:tcPr>
          <w:p w14:paraId="6231AC22" w14:textId="3C10B109" w:rsidR="0003210E" w:rsidRPr="00D07D77" w:rsidRDefault="0018436B" w:rsidP="003971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 xml:space="preserve">From </w:t>
            </w:r>
            <w:r w:rsidR="00944960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Aug 2023 to till date</w:t>
            </w:r>
          </w:p>
        </w:tc>
      </w:tr>
      <w:tr w:rsidR="0003210E" w:rsidRPr="00871FF2" w14:paraId="2990AC4B" w14:textId="77777777" w:rsidTr="00E363B9">
        <w:tc>
          <w:tcPr>
            <w:tcW w:w="6265" w:type="dxa"/>
          </w:tcPr>
          <w:p w14:paraId="38EAA123" w14:textId="6C5470A8" w:rsidR="0003210E" w:rsidRPr="00D07D77" w:rsidRDefault="00944960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Accenture India PVT LTD</w:t>
            </w:r>
          </w:p>
        </w:tc>
        <w:tc>
          <w:tcPr>
            <w:tcW w:w="3085" w:type="dxa"/>
          </w:tcPr>
          <w:p w14:paraId="1C349DA6" w14:textId="58620E4D" w:rsidR="0003210E" w:rsidRPr="00D07D77" w:rsidRDefault="00944960" w:rsidP="003971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 xml:space="preserve">From Aug 2021 to </w:t>
            </w:r>
            <w:r w:rsidR="00841147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 xml:space="preserve">Nov </w:t>
            </w: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2022</w:t>
            </w:r>
          </w:p>
        </w:tc>
      </w:tr>
      <w:tr w:rsidR="0003210E" w:rsidRPr="00871FF2" w14:paraId="6409657A" w14:textId="77777777" w:rsidTr="00E363B9">
        <w:tc>
          <w:tcPr>
            <w:tcW w:w="6265" w:type="dxa"/>
          </w:tcPr>
          <w:p w14:paraId="2E2E7B8F" w14:textId="571F86C3" w:rsidR="0003210E" w:rsidRPr="00D07D77" w:rsidRDefault="00944960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P</w:t>
            </w:r>
            <w:r w:rsidRPr="00944960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 xml:space="preserve">yramid </w:t>
            </w: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infotech</w:t>
            </w:r>
            <w:r w:rsidRPr="00944960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 xml:space="preserve"> pvt ltd</w:t>
            </w:r>
          </w:p>
        </w:tc>
        <w:tc>
          <w:tcPr>
            <w:tcW w:w="3085" w:type="dxa"/>
          </w:tcPr>
          <w:p w14:paraId="4846ED46" w14:textId="05EB838B" w:rsidR="0003210E" w:rsidRPr="00D07D77" w:rsidRDefault="00944960" w:rsidP="003971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From Nov 2019 to Aug 2021</w:t>
            </w:r>
          </w:p>
        </w:tc>
      </w:tr>
      <w:tr w:rsidR="0003210E" w:rsidRPr="00871FF2" w14:paraId="140437C1" w14:textId="77777777" w:rsidTr="00E363B9">
        <w:tc>
          <w:tcPr>
            <w:tcW w:w="6265" w:type="dxa"/>
          </w:tcPr>
          <w:p w14:paraId="5786EB5C" w14:textId="363F758F" w:rsidR="0003210E" w:rsidRPr="00D07D77" w:rsidRDefault="00944960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944960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Kelly infotech private limited</w:t>
            </w:r>
          </w:p>
        </w:tc>
        <w:tc>
          <w:tcPr>
            <w:tcW w:w="3085" w:type="dxa"/>
          </w:tcPr>
          <w:p w14:paraId="6E0013CB" w14:textId="5E77F006" w:rsidR="0003210E" w:rsidRPr="00D07D77" w:rsidRDefault="00944960" w:rsidP="003971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 xml:space="preserve">From April 2017 to </w:t>
            </w:r>
            <w:r w:rsidR="00132FA4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Oct</w:t>
            </w: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 xml:space="preserve"> 2018</w:t>
            </w:r>
          </w:p>
        </w:tc>
      </w:tr>
      <w:tr w:rsidR="0003210E" w:rsidRPr="00871FF2" w14:paraId="3023F8BF" w14:textId="77777777" w:rsidTr="00E363B9">
        <w:tc>
          <w:tcPr>
            <w:tcW w:w="6265" w:type="dxa"/>
          </w:tcPr>
          <w:p w14:paraId="00DB94E6" w14:textId="192F580A" w:rsidR="0003210E" w:rsidRPr="00D07D77" w:rsidRDefault="00841147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 w:rsidRPr="00841147"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Tech Vulcan Solutions India pvt ltd</w:t>
            </w:r>
          </w:p>
        </w:tc>
        <w:tc>
          <w:tcPr>
            <w:tcW w:w="3085" w:type="dxa"/>
          </w:tcPr>
          <w:p w14:paraId="02EBEE5C" w14:textId="23CB7EFD" w:rsidR="0003210E" w:rsidRPr="00D07D77" w:rsidRDefault="00841147" w:rsidP="0039714E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pacing w:val="0"/>
                <w:sz w:val="22"/>
                <w:szCs w:val="22"/>
              </w:rPr>
              <w:t>From Sep 2015 to March 2017</w:t>
            </w:r>
          </w:p>
        </w:tc>
      </w:tr>
    </w:tbl>
    <w:p w14:paraId="22241772" w14:textId="77777777" w:rsidR="00EA0F5D" w:rsidRDefault="00EA0F5D" w:rsidP="003802F4">
      <w:pPr>
        <w:jc w:val="both"/>
        <w:rPr>
          <w:b/>
          <w:i/>
        </w:rPr>
      </w:pPr>
    </w:p>
    <w:p w14:paraId="0C9FB518" w14:textId="63BE7F40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</w:p>
    <w:p w14:paraId="11D416AD" w14:textId="77777777" w:rsidR="0091472A" w:rsidRPr="00C13BDF" w:rsidRDefault="0091472A" w:rsidP="00EA0F5D">
      <w:pPr>
        <w:ind w:left="-142"/>
        <w:jc w:val="both"/>
        <w:rPr>
          <w:b/>
          <w:iCs/>
        </w:rPr>
      </w:pPr>
    </w:p>
    <w:p w14:paraId="1779E076" w14:textId="77777777" w:rsidR="008A52F8" w:rsidRDefault="008A52F8" w:rsidP="00EA0F5D">
      <w:pPr>
        <w:rPr>
          <w:b/>
          <w:bCs/>
          <w:sz w:val="22"/>
          <w:szCs w:val="22"/>
        </w:rPr>
      </w:pPr>
    </w:p>
    <w:p w14:paraId="67CED74A" w14:textId="6D311D4B" w:rsidR="00C244ED" w:rsidRPr="00EE2BC2" w:rsidRDefault="003E6B57" w:rsidP="00E01552">
      <w:pPr>
        <w:jc w:val="both"/>
        <w:rPr>
          <w:b/>
        </w:rPr>
      </w:pPr>
      <w:r w:rsidRPr="00EE2BC2">
        <w:rPr>
          <w:b/>
          <w:bCs/>
        </w:rPr>
        <w:t>Client:</w:t>
      </w:r>
      <w:r w:rsidR="00C244ED" w:rsidRPr="00EE2BC2">
        <w:rPr>
          <w:b/>
          <w:bCs/>
        </w:rPr>
        <w:t xml:space="preserve"> </w:t>
      </w:r>
      <w:r w:rsidR="00132FA4" w:rsidRPr="00132FA4">
        <w:rPr>
          <w:b/>
          <w:bCs/>
        </w:rPr>
        <w:t>Upfield Brands Sep 2023 – Till now</w:t>
      </w:r>
      <w:r w:rsidR="00132FA4">
        <w:rPr>
          <w:b/>
          <w:bCs/>
        </w:rPr>
        <w:tab/>
      </w:r>
      <w:r w:rsidR="005A40F5" w:rsidRPr="00EE2BC2">
        <w:rPr>
          <w:b/>
          <w:bCs/>
        </w:rPr>
        <w:tab/>
      </w:r>
      <w:r w:rsidR="005A40F5" w:rsidRPr="00EE2BC2">
        <w:rPr>
          <w:b/>
          <w:bCs/>
        </w:rPr>
        <w:tab/>
      </w:r>
      <w:r w:rsidR="007A733A" w:rsidRPr="00EE2BC2">
        <w:rPr>
          <w:b/>
          <w:bCs/>
        </w:rPr>
        <w:tab/>
      </w:r>
      <w:r w:rsidR="00132FA4">
        <w:rPr>
          <w:b/>
        </w:rPr>
        <w:t>Sep</w:t>
      </w:r>
      <w:r w:rsidR="00B47F52" w:rsidRPr="00EE2BC2">
        <w:rPr>
          <w:b/>
        </w:rPr>
        <w:t xml:space="preserve"> </w:t>
      </w:r>
      <w:r w:rsidR="00132FA4">
        <w:rPr>
          <w:b/>
        </w:rPr>
        <w:t>2023</w:t>
      </w:r>
      <w:r w:rsidR="00B47F52" w:rsidRPr="00EE2BC2">
        <w:rPr>
          <w:b/>
        </w:rPr>
        <w:t xml:space="preserve"> – </w:t>
      </w:r>
      <w:r w:rsidR="00132FA4">
        <w:rPr>
          <w:b/>
        </w:rPr>
        <w:t>Till Now</w:t>
      </w:r>
      <w:r w:rsidR="002C362E" w:rsidRPr="00EE2BC2">
        <w:rPr>
          <w:b/>
        </w:rPr>
        <w:t xml:space="preserve"> </w:t>
      </w:r>
    </w:p>
    <w:p w14:paraId="1091D930" w14:textId="42FC1E48" w:rsidR="002C362E" w:rsidRPr="00EE2BC2" w:rsidRDefault="003E6B57" w:rsidP="00E01552">
      <w:pPr>
        <w:jc w:val="both"/>
        <w:rPr>
          <w:b/>
          <w:i/>
        </w:rPr>
      </w:pPr>
      <w:r w:rsidRPr="00EE2BC2">
        <w:rPr>
          <w:b/>
        </w:rPr>
        <w:t>Role:</w:t>
      </w:r>
      <w:r w:rsidR="00B50412" w:rsidRPr="00EE2BC2">
        <w:rPr>
          <w:bCs/>
        </w:rPr>
        <w:t xml:space="preserve"> </w:t>
      </w:r>
      <w:r w:rsidR="00132FA4" w:rsidRPr="00132FA4">
        <w:rPr>
          <w:b/>
        </w:rPr>
        <w:t>Senior SAP Security and GRC Consultant</w:t>
      </w:r>
    </w:p>
    <w:p w14:paraId="2B3504B3" w14:textId="38B8473E" w:rsidR="004504C4" w:rsidRPr="00EE2BC2" w:rsidRDefault="00871FF2" w:rsidP="00E01552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55295B30" w14:textId="7999D056" w:rsidR="00243D44" w:rsidRPr="00EE2BC2" w:rsidRDefault="00132FA4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 xml:space="preserve">Worked as </w:t>
      </w:r>
      <w:r w:rsidRPr="00132FA4">
        <w:t>Role and user creation and modification</w:t>
      </w:r>
      <w:r w:rsidR="007A733A" w:rsidRPr="00EE2BC2">
        <w:t>.</w:t>
      </w:r>
    </w:p>
    <w:p w14:paraId="1108D455" w14:textId="77777777" w:rsidR="00B518A0" w:rsidRPr="00B518A0" w:rsidRDefault="00B518A0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rPr>
          <w:bCs/>
        </w:rPr>
        <w:t xml:space="preserve">Worked in Mass User and role Activity via LSMW and ECATT Scripts </w:t>
      </w:r>
    </w:p>
    <w:p w14:paraId="5F1D4F97" w14:textId="77777777" w:rsidR="00B518A0" w:rsidRPr="00B518A0" w:rsidRDefault="00B518A0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rPr>
          <w:bCs/>
        </w:rPr>
        <w:t>Worked in</w:t>
      </w:r>
      <w:r w:rsidRPr="00B518A0">
        <w:rPr>
          <w:bCs/>
        </w:rPr>
        <w:t xml:space="preserve"> Change Request Management in ChaR</w:t>
      </w:r>
      <w:r>
        <w:rPr>
          <w:bCs/>
        </w:rPr>
        <w:t>M</w:t>
      </w:r>
      <w:r w:rsidRPr="00B518A0">
        <w:rPr>
          <w:bCs/>
        </w:rPr>
        <w:t xml:space="preserve"> Tool</w:t>
      </w:r>
      <w:r>
        <w:rPr>
          <w:bCs/>
        </w:rPr>
        <w:t>.</w:t>
      </w:r>
    </w:p>
    <w:p w14:paraId="2F602456" w14:textId="77777777" w:rsidR="00B518A0" w:rsidRPr="00B518A0" w:rsidRDefault="00B518A0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rPr>
          <w:bCs/>
        </w:rPr>
        <w:t>GRC Access control Support and Troubleshooting Security Issues</w:t>
      </w:r>
      <w:r>
        <w:rPr>
          <w:bCs/>
        </w:rPr>
        <w:t>.</w:t>
      </w:r>
    </w:p>
    <w:p w14:paraId="7E570A87" w14:textId="5FDB726B" w:rsidR="00243D44" w:rsidRPr="00B518A0" w:rsidRDefault="00B518A0" w:rsidP="00E01552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rPr>
          <w:bCs/>
        </w:rPr>
        <w:t xml:space="preserve">Projects Activities and </w:t>
      </w:r>
      <w:r w:rsidR="009C1C84" w:rsidRPr="00B518A0">
        <w:rPr>
          <w:bCs/>
        </w:rPr>
        <w:t>cutover</w:t>
      </w:r>
      <w:r w:rsidRPr="00B518A0">
        <w:rPr>
          <w:bCs/>
        </w:rPr>
        <w:t xml:space="preserve"> activity and Month end Audit Activity</w:t>
      </w:r>
      <w:r>
        <w:rPr>
          <w:bCs/>
        </w:rPr>
        <w:t>.</w:t>
      </w:r>
    </w:p>
    <w:p w14:paraId="232F76DB" w14:textId="00061443" w:rsidR="00B518A0" w:rsidRDefault="00B518A0" w:rsidP="00150B80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 xml:space="preserve">Restricted the roles with </w:t>
      </w:r>
      <w:r>
        <w:t>respective</w:t>
      </w:r>
      <w:r w:rsidRPr="00B518A0">
        <w:t xml:space="preserve"> Company Code, Plant Code, Cost Center, and</w:t>
      </w:r>
      <w:r>
        <w:t xml:space="preserve"> </w:t>
      </w:r>
      <w:r w:rsidRPr="00B518A0">
        <w:t>Controlling Area.</w:t>
      </w:r>
    </w:p>
    <w:p w14:paraId="1502B374" w14:textId="28E1E5B0" w:rsidR="00B518A0" w:rsidRPr="00346984" w:rsidRDefault="00B518A0" w:rsidP="00B518A0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 xml:space="preserve">Experienced </w:t>
      </w:r>
      <w:r w:rsidRPr="00B518A0">
        <w:t>in IBP cockpit User and Role Management Activity.</w:t>
      </w:r>
    </w:p>
    <w:p w14:paraId="7B22BED7" w14:textId="77777777" w:rsidR="0003107F" w:rsidRDefault="0003107F" w:rsidP="007625AA">
      <w:pPr>
        <w:jc w:val="both"/>
        <w:rPr>
          <w:b/>
          <w:bCs/>
        </w:rPr>
      </w:pPr>
    </w:p>
    <w:p w14:paraId="5301BE3C" w14:textId="4656630D" w:rsidR="00346984" w:rsidRPr="00983E09" w:rsidRDefault="00346984" w:rsidP="007625AA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03107F">
        <w:rPr>
          <w:b/>
          <w:bCs/>
        </w:rPr>
        <w:t>D</w:t>
      </w:r>
      <w:r w:rsidR="0003107F" w:rsidRPr="0003107F">
        <w:rPr>
          <w:b/>
          <w:bCs/>
        </w:rPr>
        <w:t xml:space="preserve">iageo </w:t>
      </w:r>
      <w:r w:rsidR="0003107F">
        <w:rPr>
          <w:b/>
          <w:bCs/>
        </w:rPr>
        <w:t>I</w:t>
      </w:r>
      <w:r w:rsidR="0003107F" w:rsidRPr="0003107F">
        <w:rPr>
          <w:b/>
          <w:bCs/>
        </w:rPr>
        <w:t>ndia p</w:t>
      </w:r>
      <w:r w:rsidR="0003107F">
        <w:rPr>
          <w:b/>
          <w:bCs/>
        </w:rPr>
        <w:t>vt</w:t>
      </w:r>
      <w:r w:rsidR="0003107F" w:rsidRPr="0003107F">
        <w:rPr>
          <w:b/>
          <w:bCs/>
        </w:rPr>
        <w:t xml:space="preserve"> ltd</w:t>
      </w:r>
      <w:r w:rsidR="00B518A0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53565D">
        <w:rPr>
          <w:b/>
          <w:bCs/>
        </w:rPr>
        <w:tab/>
      </w:r>
      <w:r w:rsidR="0003107F">
        <w:rPr>
          <w:b/>
          <w:bCs/>
        </w:rPr>
        <w:tab/>
      </w:r>
      <w:r w:rsidRPr="00983E09">
        <w:rPr>
          <w:b/>
        </w:rPr>
        <w:t xml:space="preserve">Aug </w:t>
      </w:r>
      <w:r w:rsidR="00B518A0">
        <w:rPr>
          <w:b/>
        </w:rPr>
        <w:t>2021</w:t>
      </w:r>
      <w:r w:rsidRPr="00983E09">
        <w:rPr>
          <w:b/>
        </w:rPr>
        <w:t xml:space="preserve"> – </w:t>
      </w:r>
      <w:r w:rsidR="00B518A0">
        <w:rPr>
          <w:b/>
        </w:rPr>
        <w:t>Nov</w:t>
      </w:r>
      <w:r w:rsidRPr="00983E09">
        <w:rPr>
          <w:b/>
        </w:rPr>
        <w:t xml:space="preserve"> </w:t>
      </w:r>
      <w:r w:rsidR="00B518A0">
        <w:rPr>
          <w:b/>
        </w:rPr>
        <w:t>2022</w:t>
      </w:r>
      <w:r w:rsidRPr="00983E09">
        <w:rPr>
          <w:b/>
        </w:rPr>
        <w:t xml:space="preserve"> </w:t>
      </w:r>
    </w:p>
    <w:p w14:paraId="04EBDBD7" w14:textId="76FAB65E" w:rsidR="00346984" w:rsidRPr="00983E09" w:rsidRDefault="00346984" w:rsidP="007625AA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B518A0" w:rsidRPr="00B518A0">
        <w:rPr>
          <w:b/>
        </w:rPr>
        <w:t>Application Development Senior Analyst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196F73BD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GRC Access control Support and Troubleshooting Security Issues.</w:t>
      </w:r>
    </w:p>
    <w:p w14:paraId="63B7DD52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Mass role update and role owner updates.</w:t>
      </w:r>
    </w:p>
    <w:p w14:paraId="1FB26D74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Audit SOX and compilations and FFID assignment and log reviews for audit.</w:t>
      </w:r>
    </w:p>
    <w:p w14:paraId="1B1DCCBD" w14:textId="7AA80EE7" w:rsidR="00B518A0" w:rsidRPr="00B518A0" w:rsidRDefault="009C1C84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Experienced</w:t>
      </w:r>
      <w:r w:rsidR="00B518A0" w:rsidRPr="00B518A0">
        <w:t xml:space="preserve"> in SAP Marketplace and S_user and developer key creation.</w:t>
      </w:r>
    </w:p>
    <w:p w14:paraId="61444114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Mass role update and role owner’s update.</w:t>
      </w:r>
    </w:p>
    <w:p w14:paraId="128194FA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Created Mitigation Approvers and Monitors and created mitigating Id’s.</w:t>
      </w:r>
    </w:p>
    <w:p w14:paraId="103D0634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Created and Updated Security roles as part of Release projects.</w:t>
      </w:r>
    </w:p>
    <w:p w14:paraId="1023A208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Maintaining Rule Set, Function ID and Risk ID with Risk Owners and generating rules</w:t>
      </w:r>
    </w:p>
    <w:p w14:paraId="420BB5AB" w14:textId="26EFC0CB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 xml:space="preserve">Restricted the roles with </w:t>
      </w:r>
      <w:r w:rsidR="009C1C84">
        <w:t>respective</w:t>
      </w:r>
      <w:r w:rsidRPr="00B518A0">
        <w:t xml:space="preserve"> Company Code, Plant Code, Cost Center, and</w:t>
      </w:r>
      <w:r w:rsidR="009C1C84">
        <w:t xml:space="preserve"> </w:t>
      </w:r>
      <w:r w:rsidRPr="00B518A0">
        <w:t xml:space="preserve">Controlling </w:t>
      </w:r>
      <w:r w:rsidRPr="00B518A0">
        <w:lastRenderedPageBreak/>
        <w:t>Area</w:t>
      </w:r>
      <w:r w:rsidR="009C1C84">
        <w:t>, etc.</w:t>
      </w:r>
    </w:p>
    <w:p w14:paraId="564533C4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Managing User Master Records and Monitoring.</w:t>
      </w:r>
    </w:p>
    <w:p w14:paraId="37DFCD75" w14:textId="77777777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Audit analysis and weekly sox Update.</w:t>
      </w:r>
    </w:p>
    <w:p w14:paraId="1FD9C085" w14:textId="30AD5AEE" w:rsidR="00B518A0" w:rsidRP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SOX Controller,</w:t>
      </w:r>
      <w:r w:rsidR="009C1C84">
        <w:t xml:space="preserve"> </w:t>
      </w:r>
      <w:r w:rsidRPr="00B518A0">
        <w:t>ITGC, PWC internal and external Audit Management</w:t>
      </w:r>
    </w:p>
    <w:p w14:paraId="7FBB7EF0" w14:textId="77777777" w:rsidR="00B518A0" w:rsidRDefault="00B518A0" w:rsidP="009C1C8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B518A0">
        <w:t>SAP License update and analysis in USMM.</w:t>
      </w:r>
    </w:p>
    <w:p w14:paraId="439D59E6" w14:textId="77777777" w:rsidR="0003107F" w:rsidRDefault="0003107F" w:rsidP="0003107F">
      <w:pPr>
        <w:jc w:val="both"/>
        <w:rPr>
          <w:b/>
          <w:bCs/>
        </w:rPr>
      </w:pPr>
    </w:p>
    <w:p w14:paraId="0EF786A9" w14:textId="3BF1A63D" w:rsidR="0003107F" w:rsidRPr="0003107F" w:rsidRDefault="0003107F" w:rsidP="0003107F">
      <w:pPr>
        <w:jc w:val="both"/>
        <w:rPr>
          <w:b/>
          <w:bCs/>
        </w:rPr>
      </w:pPr>
      <w:r w:rsidRPr="0003107F">
        <w:rPr>
          <w:b/>
          <w:bCs/>
        </w:rPr>
        <w:t>Client</w:t>
      </w:r>
      <w:r w:rsidRPr="0003107F">
        <w:t xml:space="preserve"> </w:t>
      </w:r>
      <w:r w:rsidRPr="0003107F">
        <w:rPr>
          <w:b/>
          <w:bCs/>
        </w:rPr>
        <w:t xml:space="preserve">DXC </w:t>
      </w:r>
      <w:r>
        <w:rPr>
          <w:b/>
          <w:bCs/>
        </w:rPr>
        <w:t>T</w:t>
      </w:r>
      <w:r w:rsidRPr="0003107F">
        <w:rPr>
          <w:b/>
          <w:bCs/>
        </w:rPr>
        <w:t xml:space="preserve">echnology India pvt ltd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</w:t>
      </w:r>
      <w:r w:rsidRPr="0003107F">
        <w:rPr>
          <w:b/>
          <w:bCs/>
        </w:rPr>
        <w:t xml:space="preserve"> </w:t>
      </w:r>
      <w:r>
        <w:rPr>
          <w:b/>
          <w:bCs/>
        </w:rPr>
        <w:t>2019</w:t>
      </w:r>
      <w:r w:rsidRPr="0003107F">
        <w:rPr>
          <w:b/>
          <w:bCs/>
        </w:rPr>
        <w:t xml:space="preserve"> – </w:t>
      </w:r>
      <w:r>
        <w:rPr>
          <w:b/>
          <w:bCs/>
        </w:rPr>
        <w:t>Aug</w:t>
      </w:r>
      <w:r w:rsidRPr="0003107F">
        <w:rPr>
          <w:b/>
          <w:bCs/>
        </w:rPr>
        <w:t xml:space="preserve"> </w:t>
      </w:r>
      <w:r>
        <w:rPr>
          <w:b/>
          <w:bCs/>
        </w:rPr>
        <w:t>2021</w:t>
      </w:r>
    </w:p>
    <w:p w14:paraId="48F5B59F" w14:textId="6320B96A" w:rsidR="0003107F" w:rsidRPr="0003107F" w:rsidRDefault="0003107F" w:rsidP="0003107F">
      <w:pPr>
        <w:jc w:val="both"/>
        <w:rPr>
          <w:b/>
          <w:bCs/>
        </w:rPr>
      </w:pPr>
      <w:r w:rsidRPr="0003107F">
        <w:rPr>
          <w:b/>
          <w:bCs/>
        </w:rPr>
        <w:t xml:space="preserve">Role: </w:t>
      </w:r>
      <w:r w:rsidR="00974F7B" w:rsidRPr="00974F7B">
        <w:rPr>
          <w:b/>
          <w:bCs/>
        </w:rPr>
        <w:t>SENIOR CONSULTANT</w:t>
      </w:r>
    </w:p>
    <w:p w14:paraId="15455F65" w14:textId="77777777" w:rsidR="0003107F" w:rsidRDefault="0003107F" w:rsidP="0003107F">
      <w:pPr>
        <w:jc w:val="both"/>
        <w:rPr>
          <w:b/>
          <w:bCs/>
        </w:rPr>
      </w:pPr>
      <w:r w:rsidRPr="0003107F">
        <w:rPr>
          <w:b/>
          <w:bCs/>
        </w:rPr>
        <w:t>Responsibilities:</w:t>
      </w:r>
    </w:p>
    <w:p w14:paraId="3C9076D1" w14:textId="0D2AF649" w:rsidR="00974F7B" w:rsidRDefault="00974F7B" w:rsidP="0003107F">
      <w:pPr>
        <w:jc w:val="both"/>
        <w:rPr>
          <w:b/>
          <w:bCs/>
        </w:rPr>
      </w:pPr>
      <w:r>
        <w:rPr>
          <w:b/>
          <w:bCs/>
        </w:rPr>
        <w:tab/>
      </w:r>
    </w:p>
    <w:p w14:paraId="3AEF5464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Production Support and Troubleshooting Security Issues.</w:t>
      </w:r>
    </w:p>
    <w:p w14:paraId="0A854830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Mass role update and role owner updates.</w:t>
      </w:r>
    </w:p>
    <w:p w14:paraId="362F1455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Audit SOX and compilations and FFID creation and log reviews.</w:t>
      </w:r>
    </w:p>
    <w:p w14:paraId="472BD1E0" w14:textId="27F62153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 xml:space="preserve">Experienced </w:t>
      </w:r>
      <w:r w:rsidRPr="00974F7B">
        <w:t>in SAP Marketplace and S_user and developer key creation.</w:t>
      </w:r>
    </w:p>
    <w:p w14:paraId="771F65C6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Created Mitigation Approvers and Monitors and created mitigating Id’s.</w:t>
      </w:r>
    </w:p>
    <w:p w14:paraId="0A90503F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Created and Updated Security roles as part of Release projects.</w:t>
      </w:r>
    </w:p>
    <w:p w14:paraId="5D634957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Managing User Master Records and Monitoring.</w:t>
      </w:r>
    </w:p>
    <w:p w14:paraId="4501813F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Analyzing authorization issues and implementing appropriate solutions.</w:t>
      </w:r>
    </w:p>
    <w:p w14:paraId="65C82447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Tidal application support and management based on user requirement.</w:t>
      </w:r>
    </w:p>
    <w:p w14:paraId="4A24A231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SAP License update and analysis in USMM.</w:t>
      </w:r>
    </w:p>
    <w:p w14:paraId="7A6F08F0" w14:textId="77777777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Audit analysis and weekly sox Update.</w:t>
      </w:r>
    </w:p>
    <w:p w14:paraId="23D28D07" w14:textId="77777777" w:rsidR="00974F7B" w:rsidRDefault="00974F7B" w:rsidP="00974F7B">
      <w:pPr>
        <w:jc w:val="both"/>
        <w:rPr>
          <w:b/>
          <w:bCs/>
        </w:rPr>
      </w:pPr>
    </w:p>
    <w:p w14:paraId="71AF42F7" w14:textId="218124E8" w:rsidR="00974F7B" w:rsidRPr="00974F7B" w:rsidRDefault="00974F7B" w:rsidP="00974F7B">
      <w:pPr>
        <w:rPr>
          <w:b/>
          <w:bCs/>
        </w:rPr>
      </w:pPr>
      <w:r w:rsidRPr="00974F7B">
        <w:rPr>
          <w:b/>
          <w:bCs/>
        </w:rPr>
        <w:t xml:space="preserve">Client: </w:t>
      </w:r>
      <w:r>
        <w:rPr>
          <w:b/>
          <w:bCs/>
        </w:rPr>
        <w:t>A</w:t>
      </w:r>
      <w:r w:rsidRPr="00974F7B">
        <w:rPr>
          <w:b/>
          <w:bCs/>
        </w:rPr>
        <w:t xml:space="preserve">utodesk India pvt ltd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April</w:t>
      </w:r>
      <w:r w:rsidRPr="00974F7B">
        <w:rPr>
          <w:b/>
          <w:bCs/>
        </w:rPr>
        <w:t xml:space="preserve"> </w:t>
      </w:r>
      <w:r>
        <w:rPr>
          <w:b/>
          <w:bCs/>
        </w:rPr>
        <w:t>2017</w:t>
      </w:r>
      <w:r w:rsidRPr="00974F7B">
        <w:rPr>
          <w:b/>
          <w:bCs/>
        </w:rPr>
        <w:t xml:space="preserve"> – </w:t>
      </w:r>
      <w:r>
        <w:rPr>
          <w:b/>
          <w:bCs/>
        </w:rPr>
        <w:t>Oct 2018</w:t>
      </w:r>
    </w:p>
    <w:p w14:paraId="6BA8F10B" w14:textId="1DB4F7A0" w:rsidR="00974F7B" w:rsidRPr="00974F7B" w:rsidRDefault="00974F7B" w:rsidP="00974F7B">
      <w:pPr>
        <w:jc w:val="both"/>
        <w:rPr>
          <w:b/>
          <w:bCs/>
        </w:rPr>
      </w:pPr>
      <w:r w:rsidRPr="00974F7B">
        <w:rPr>
          <w:b/>
          <w:bCs/>
        </w:rPr>
        <w:t>Role: SAP Consultant</w:t>
      </w:r>
    </w:p>
    <w:p w14:paraId="4B3421D1" w14:textId="77777777" w:rsidR="00974F7B" w:rsidRDefault="00974F7B" w:rsidP="00974F7B">
      <w:pPr>
        <w:jc w:val="both"/>
        <w:rPr>
          <w:b/>
          <w:bCs/>
        </w:rPr>
      </w:pPr>
      <w:r w:rsidRPr="00974F7B">
        <w:rPr>
          <w:b/>
          <w:bCs/>
        </w:rPr>
        <w:t>Responsibilities:</w:t>
      </w:r>
    </w:p>
    <w:p w14:paraId="23D43CBC" w14:textId="77777777" w:rsidR="00974F7B" w:rsidRDefault="00974F7B" w:rsidP="00974F7B">
      <w:pPr>
        <w:jc w:val="both"/>
        <w:rPr>
          <w:b/>
          <w:bCs/>
        </w:rPr>
      </w:pPr>
    </w:p>
    <w:p w14:paraId="0A231965" w14:textId="0E45AC85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SOX Update, Audit Update, weekly sox Update.</w:t>
      </w:r>
    </w:p>
    <w:p w14:paraId="7F91F414" w14:textId="48481326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BPC user creation, Team assignment, allocating cost cent.</w:t>
      </w:r>
    </w:p>
    <w:p w14:paraId="1D4DB2E8" w14:textId="1190A35D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SAP License Review in ECC, BW, using USMM transaction.</w:t>
      </w:r>
    </w:p>
    <w:p w14:paraId="48D529B3" w14:textId="746F8EFF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Assigned Administration Role, Controller Role and Owner Role.</w:t>
      </w:r>
    </w:p>
    <w:p w14:paraId="34AD9371" w14:textId="4D1BE9C0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Maintaining Rule Set, Function ID &amp;amp; Risk ID with Risk Owners and generating rules</w:t>
      </w:r>
    </w:p>
    <w:p w14:paraId="0D35A9E3" w14:textId="3EBC73A4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Performed user administration activities such as setting up user login Ids and assigning and</w:t>
      </w:r>
      <w:r>
        <w:t xml:space="preserve"> </w:t>
      </w:r>
      <w:r w:rsidRPr="00974F7B">
        <w:t>resetting passwords, locking and unlocking users.</w:t>
      </w:r>
    </w:p>
    <w:p w14:paraId="5EC31932" w14:textId="7C21FB8E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Responsible for day-to-day technical support and resolution of security issues, troubleshooting.</w:t>
      </w:r>
    </w:p>
    <w:p w14:paraId="7DAA78AE" w14:textId="36AC73F0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Analyze and fix the missing authorizations and values.</w:t>
      </w:r>
    </w:p>
    <w:p w14:paraId="22400341" w14:textId="47258A51" w:rsidR="00974F7B" w:rsidRPr="00974F7B" w:rsidRDefault="00974F7B" w:rsidP="00974F7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974F7B">
        <w:t>Worked with security related tables such as AGR*</w:t>
      </w:r>
    </w:p>
    <w:p w14:paraId="108D6032" w14:textId="77777777" w:rsidR="00974F7B" w:rsidRPr="0003107F" w:rsidRDefault="00974F7B" w:rsidP="0003107F">
      <w:pPr>
        <w:jc w:val="both"/>
        <w:rPr>
          <w:b/>
          <w:bCs/>
        </w:rPr>
      </w:pPr>
    </w:p>
    <w:p w14:paraId="69AFA43A" w14:textId="2C2BD6DB" w:rsidR="00A43CD3" w:rsidRPr="00974F7B" w:rsidRDefault="00A43CD3" w:rsidP="00A43CD3">
      <w:pPr>
        <w:rPr>
          <w:b/>
          <w:bCs/>
        </w:rPr>
      </w:pPr>
      <w:r w:rsidRPr="00974F7B">
        <w:rPr>
          <w:b/>
          <w:bCs/>
        </w:rPr>
        <w:t xml:space="preserve">Client: </w:t>
      </w:r>
      <w:r w:rsidRPr="00A43CD3">
        <w:rPr>
          <w:b/>
          <w:bCs/>
        </w:rPr>
        <w:t>Tech Vulcan Solutions India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Sep</w:t>
      </w:r>
      <w:r w:rsidRPr="00974F7B">
        <w:rPr>
          <w:b/>
          <w:bCs/>
        </w:rPr>
        <w:t xml:space="preserve"> </w:t>
      </w:r>
      <w:r>
        <w:rPr>
          <w:b/>
          <w:bCs/>
        </w:rPr>
        <w:t>2015</w:t>
      </w:r>
      <w:r w:rsidRPr="00974F7B">
        <w:rPr>
          <w:b/>
          <w:bCs/>
        </w:rPr>
        <w:t xml:space="preserve"> – </w:t>
      </w:r>
      <w:r>
        <w:rPr>
          <w:b/>
          <w:bCs/>
        </w:rPr>
        <w:t>March 2017</w:t>
      </w:r>
    </w:p>
    <w:p w14:paraId="123C3E88" w14:textId="77777777" w:rsidR="00A43CD3" w:rsidRPr="00974F7B" w:rsidRDefault="00A43CD3" w:rsidP="00A43CD3">
      <w:pPr>
        <w:jc w:val="both"/>
        <w:rPr>
          <w:b/>
          <w:bCs/>
        </w:rPr>
      </w:pPr>
      <w:r w:rsidRPr="00974F7B">
        <w:rPr>
          <w:b/>
          <w:bCs/>
        </w:rPr>
        <w:t>Role: SAP Consultant</w:t>
      </w:r>
    </w:p>
    <w:p w14:paraId="2C37ABBE" w14:textId="77777777" w:rsidR="00A43CD3" w:rsidRDefault="00A43CD3" w:rsidP="00A43CD3">
      <w:pPr>
        <w:jc w:val="both"/>
        <w:rPr>
          <w:b/>
          <w:bCs/>
        </w:rPr>
      </w:pPr>
      <w:r w:rsidRPr="00974F7B">
        <w:rPr>
          <w:b/>
          <w:bCs/>
        </w:rPr>
        <w:t>Responsibilities:</w:t>
      </w:r>
    </w:p>
    <w:p w14:paraId="34742B9B" w14:textId="77777777" w:rsidR="005532B5" w:rsidRDefault="005532B5" w:rsidP="00A43CD3">
      <w:pPr>
        <w:jc w:val="both"/>
        <w:rPr>
          <w:b/>
          <w:bCs/>
        </w:rPr>
      </w:pPr>
    </w:p>
    <w:p w14:paraId="3F044A08" w14:textId="77777777" w:rsidR="00A43CD3" w:rsidRPr="00A43CD3" w:rsidRDefault="00A43CD3" w:rsidP="00A43CD3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A43CD3">
        <w:t>In-depth understanding of SAP Security roles and authorization concept.</w:t>
      </w:r>
    </w:p>
    <w:p w14:paraId="2298E262" w14:textId="77777777" w:rsidR="00A43CD3" w:rsidRPr="00A43CD3" w:rsidRDefault="00A43CD3" w:rsidP="00A43CD3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A43CD3">
        <w:lastRenderedPageBreak/>
        <w:t>Create and maintain user groups with transaction SUGR.</w:t>
      </w:r>
    </w:p>
    <w:p w14:paraId="5E319C65" w14:textId="0A2DB847" w:rsidR="00A43CD3" w:rsidRPr="00A43CD3" w:rsidRDefault="00A43CD3" w:rsidP="00A43CD3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A43CD3">
        <w:t>User Management involving Managing User Master Record creating user, worked in CUA,</w:t>
      </w:r>
      <w:r>
        <w:t xml:space="preserve"> </w:t>
      </w:r>
      <w:r w:rsidRPr="00A43CD3">
        <w:t>User groups, locking and unlocking user and assigning authorization groups and roles based</w:t>
      </w:r>
      <w:r>
        <w:t xml:space="preserve"> </w:t>
      </w:r>
      <w:r w:rsidRPr="00A43CD3">
        <w:t>on service request approval.</w:t>
      </w:r>
    </w:p>
    <w:p w14:paraId="3049C3E1" w14:textId="77777777" w:rsidR="00A43CD3" w:rsidRPr="00A43CD3" w:rsidRDefault="00A43CD3" w:rsidP="00A43CD3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A43CD3">
        <w:t>Managed user login parameters and password parameters.</w:t>
      </w:r>
    </w:p>
    <w:p w14:paraId="18EC6BE0" w14:textId="77777777" w:rsidR="00A43CD3" w:rsidRPr="00A43CD3" w:rsidRDefault="00A43CD3" w:rsidP="00A43CD3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A43CD3">
        <w:t>Find missing Authorizations using SU53 report from the user.</w:t>
      </w:r>
    </w:p>
    <w:p w14:paraId="40F341BF" w14:textId="77777777" w:rsidR="00A43CD3" w:rsidRPr="00A43CD3" w:rsidRDefault="00A43CD3" w:rsidP="00A43CD3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A43CD3">
        <w:t>Used SAP standard roles as templates for custom roles.</w:t>
      </w:r>
    </w:p>
    <w:p w14:paraId="46A6EEB2" w14:textId="004DD650" w:rsidR="0003107F" w:rsidRPr="00B518A0" w:rsidRDefault="00A43CD3" w:rsidP="003974A4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A43CD3">
        <w:t>Configuration of Password Self Service and End User Login.</w:t>
      </w:r>
    </w:p>
    <w:p w14:paraId="109A2D82" w14:textId="77777777" w:rsidR="00346984" w:rsidRDefault="00346984" w:rsidP="00346984">
      <w:pPr>
        <w:pStyle w:val="ListParagraph"/>
        <w:widowControl w:val="0"/>
        <w:suppressAutoHyphens/>
        <w:autoSpaceDE w:val="0"/>
        <w:autoSpaceDN w:val="0"/>
        <w:adjustRightInd w:val="0"/>
        <w:spacing w:after="200"/>
        <w:ind w:left="284"/>
        <w:jc w:val="both"/>
      </w:pPr>
    </w:p>
    <w:p w14:paraId="720EB36F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4A4CDD81" w14:textId="768EF689" w:rsidR="00A43CD3" w:rsidRPr="00A43CD3" w:rsidRDefault="00A43CD3" w:rsidP="00A43CD3">
      <w:pPr>
        <w:pStyle w:val="ListParagraph"/>
        <w:numPr>
          <w:ilvl w:val="0"/>
          <w:numId w:val="41"/>
        </w:numPr>
        <w:ind w:left="284" w:hanging="284"/>
        <w:jc w:val="both"/>
      </w:pPr>
      <w:r>
        <w:rPr>
          <w:bCs/>
        </w:rPr>
        <w:t xml:space="preserve">Completed </w:t>
      </w:r>
      <w:r w:rsidRPr="00A43CD3">
        <w:rPr>
          <w:bCs/>
        </w:rPr>
        <w:t>B</w:t>
      </w:r>
      <w:r w:rsidRPr="00A43CD3">
        <w:t xml:space="preserve">.E. Computer Science and Engineering in the year </w:t>
      </w:r>
      <w:r>
        <w:t xml:space="preserve">of </w:t>
      </w:r>
      <w:r w:rsidRPr="00A43CD3">
        <w:t>2013 from</w:t>
      </w:r>
      <w:r w:rsidR="009D72F9">
        <w:t xml:space="preserve"> The Kavery Engineering college (</w:t>
      </w:r>
      <w:r w:rsidRPr="00A43CD3">
        <w:t>Anna University</w:t>
      </w:r>
      <w:r w:rsidR="009D72F9">
        <w:t>)</w:t>
      </w:r>
      <w:r w:rsidRPr="00A43CD3">
        <w:t>, Tamil</w:t>
      </w:r>
      <w:r>
        <w:t xml:space="preserve"> </w:t>
      </w:r>
      <w:r w:rsidRPr="00A43CD3">
        <w:t>Nadu, India.</w:t>
      </w:r>
    </w:p>
    <w:sectPr w:rsidR="00A43CD3" w:rsidRPr="00A43CD3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9C638" w14:textId="77777777" w:rsidR="00EF5241" w:rsidRDefault="00EF5241" w:rsidP="00443F13">
      <w:r>
        <w:separator/>
      </w:r>
    </w:p>
  </w:endnote>
  <w:endnote w:type="continuationSeparator" w:id="0">
    <w:p w14:paraId="63272EC9" w14:textId="77777777" w:rsidR="00EF5241" w:rsidRDefault="00EF5241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48EC" w14:textId="77777777" w:rsidR="003C5B30" w:rsidRDefault="003C5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4254F" w14:textId="77777777" w:rsidR="003C5B30" w:rsidRDefault="003C5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0A801" w14:textId="77777777" w:rsidR="00EF5241" w:rsidRDefault="00EF5241" w:rsidP="00443F13">
      <w:r>
        <w:separator/>
      </w:r>
    </w:p>
  </w:footnote>
  <w:footnote w:type="continuationSeparator" w:id="0">
    <w:p w14:paraId="2E9D6DBF" w14:textId="77777777" w:rsidR="00EF5241" w:rsidRDefault="00EF5241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B0137" w14:textId="77777777" w:rsidR="003C5B30" w:rsidRDefault="003C5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305B5" w14:textId="29BF39B1" w:rsidR="00F30F72" w:rsidRPr="005311C8" w:rsidRDefault="007F7031" w:rsidP="003C5B30">
    <w:pPr>
      <w:shd w:val="clear" w:color="auto" w:fill="FFFFFF"/>
      <w:ind w:left="5760" w:firstLine="720"/>
      <w:textAlignment w:val="baseline"/>
      <w:rPr>
        <w:rFonts w:ascii="Garamond" w:hAnsi="Garamond"/>
        <w:color w:val="424242"/>
        <w:sz w:val="23"/>
        <w:szCs w:val="23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5B30">
      <w:rPr>
        <w:color w:val="424242"/>
        <w:sz w:val="23"/>
        <w:szCs w:val="23"/>
      </w:rPr>
      <w:t xml:space="preserve">     </w:t>
    </w:r>
    <w:r w:rsidR="001F7FA8" w:rsidRPr="000D0EBE">
      <w:rPr>
        <w:color w:val="424242"/>
        <w:sz w:val="23"/>
        <w:szCs w:val="23"/>
      </w:rPr>
      <w:t xml:space="preserve"> </w:t>
    </w:r>
    <w:r w:rsidR="00925875">
      <w:rPr>
        <w:rFonts w:ascii="Garamond" w:hAnsi="Garamond"/>
        <w:b/>
        <w:bCs/>
        <w:color w:val="424242"/>
        <w:sz w:val="36"/>
        <w:szCs w:val="36"/>
      </w:rPr>
      <w:t>CANDIDATE 4</w:t>
    </w:r>
  </w:p>
  <w:p w14:paraId="6C434755" w14:textId="61856872" w:rsidR="00143F83" w:rsidRPr="000D0EBE" w:rsidRDefault="005311C8" w:rsidP="005311C8">
    <w:pPr>
      <w:jc w:val="right"/>
      <w:rPr>
        <w:b/>
        <w:bCs/>
        <w:color w:val="000000"/>
        <w:sz w:val="28"/>
        <w:szCs w:val="28"/>
      </w:rPr>
    </w:pPr>
    <w:r w:rsidRPr="005311C8">
      <w:rPr>
        <w:b/>
        <w:bCs/>
        <w:color w:val="000000"/>
        <w:sz w:val="28"/>
        <w:szCs w:val="28"/>
      </w:rPr>
      <w:t>SAP GRC &amp; SECURITY Senior Consultant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6E3D6" w14:textId="77777777" w:rsidR="003C5B30" w:rsidRDefault="003C5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F0A6C"/>
    <w:multiLevelType w:val="hybridMultilevel"/>
    <w:tmpl w:val="EA766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E4441"/>
    <w:multiLevelType w:val="hybridMultilevel"/>
    <w:tmpl w:val="4BD6D2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3B2BB3"/>
    <w:multiLevelType w:val="hybridMultilevel"/>
    <w:tmpl w:val="52C837D2"/>
    <w:lvl w:ilvl="0" w:tplc="FFFFFFFF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3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9F3B0A"/>
    <w:multiLevelType w:val="hybridMultilevel"/>
    <w:tmpl w:val="8036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F6269"/>
    <w:multiLevelType w:val="hybridMultilevel"/>
    <w:tmpl w:val="79BECE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40"/>
  </w:num>
  <w:num w:numId="2" w16cid:durableId="215437654">
    <w:abstractNumId w:val="13"/>
  </w:num>
  <w:num w:numId="3" w16cid:durableId="911737060">
    <w:abstractNumId w:val="3"/>
  </w:num>
  <w:num w:numId="4" w16cid:durableId="1480002429">
    <w:abstractNumId w:val="36"/>
  </w:num>
  <w:num w:numId="5" w16cid:durableId="1260333708">
    <w:abstractNumId w:val="42"/>
  </w:num>
  <w:num w:numId="6" w16cid:durableId="560139201">
    <w:abstractNumId w:val="35"/>
  </w:num>
  <w:num w:numId="7" w16cid:durableId="369454521">
    <w:abstractNumId w:val="49"/>
  </w:num>
  <w:num w:numId="8" w16cid:durableId="2132287045">
    <w:abstractNumId w:val="37"/>
  </w:num>
  <w:num w:numId="9" w16cid:durableId="549655762">
    <w:abstractNumId w:val="27"/>
  </w:num>
  <w:num w:numId="10" w16cid:durableId="1957635281">
    <w:abstractNumId w:val="26"/>
  </w:num>
  <w:num w:numId="11" w16cid:durableId="1430078645">
    <w:abstractNumId w:val="17"/>
  </w:num>
  <w:num w:numId="12" w16cid:durableId="749425844">
    <w:abstractNumId w:val="32"/>
  </w:num>
  <w:num w:numId="13" w16cid:durableId="1166554649">
    <w:abstractNumId w:val="12"/>
  </w:num>
  <w:num w:numId="14" w16cid:durableId="669452475">
    <w:abstractNumId w:val="28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1"/>
  </w:num>
  <w:num w:numId="19" w16cid:durableId="1343122166">
    <w:abstractNumId w:val="8"/>
  </w:num>
  <w:num w:numId="20" w16cid:durableId="209264401">
    <w:abstractNumId w:val="44"/>
  </w:num>
  <w:num w:numId="21" w16cid:durableId="1438450254">
    <w:abstractNumId w:val="46"/>
  </w:num>
  <w:num w:numId="22" w16cid:durableId="1661276429">
    <w:abstractNumId w:val="39"/>
  </w:num>
  <w:num w:numId="23" w16cid:durableId="676732967">
    <w:abstractNumId w:val="29"/>
  </w:num>
  <w:num w:numId="24" w16cid:durableId="1302153873">
    <w:abstractNumId w:val="34"/>
  </w:num>
  <w:num w:numId="25" w16cid:durableId="620649738">
    <w:abstractNumId w:val="45"/>
  </w:num>
  <w:num w:numId="26" w16cid:durableId="1176849948">
    <w:abstractNumId w:val="24"/>
  </w:num>
  <w:num w:numId="27" w16cid:durableId="1667510421">
    <w:abstractNumId w:val="33"/>
  </w:num>
  <w:num w:numId="28" w16cid:durableId="937518647">
    <w:abstractNumId w:val="9"/>
  </w:num>
  <w:num w:numId="29" w16cid:durableId="1945962186">
    <w:abstractNumId w:val="10"/>
  </w:num>
  <w:num w:numId="30" w16cid:durableId="586154503">
    <w:abstractNumId w:val="18"/>
  </w:num>
  <w:num w:numId="31" w16cid:durableId="781655507">
    <w:abstractNumId w:val="5"/>
  </w:num>
  <w:num w:numId="32" w16cid:durableId="614099039">
    <w:abstractNumId w:val="14"/>
  </w:num>
  <w:num w:numId="33" w16cid:durableId="1802990380">
    <w:abstractNumId w:val="43"/>
  </w:num>
  <w:num w:numId="34" w16cid:durableId="1931352105">
    <w:abstractNumId w:val="6"/>
  </w:num>
  <w:num w:numId="35" w16cid:durableId="235556666">
    <w:abstractNumId w:val="16"/>
  </w:num>
  <w:num w:numId="36" w16cid:durableId="846481464">
    <w:abstractNumId w:val="20"/>
  </w:num>
  <w:num w:numId="37" w16cid:durableId="1953172781">
    <w:abstractNumId w:val="38"/>
  </w:num>
  <w:num w:numId="38" w16cid:durableId="900289534">
    <w:abstractNumId w:val="50"/>
  </w:num>
  <w:num w:numId="39" w16cid:durableId="1294213805">
    <w:abstractNumId w:val="23"/>
  </w:num>
  <w:num w:numId="40" w16cid:durableId="272129161">
    <w:abstractNumId w:val="11"/>
  </w:num>
  <w:num w:numId="41" w16cid:durableId="1996299883">
    <w:abstractNumId w:val="19"/>
  </w:num>
  <w:num w:numId="42" w16cid:durableId="861820745">
    <w:abstractNumId w:val="30"/>
  </w:num>
  <w:num w:numId="43" w16cid:durableId="93593662">
    <w:abstractNumId w:val="21"/>
  </w:num>
  <w:num w:numId="44" w16cid:durableId="1526285464">
    <w:abstractNumId w:val="25"/>
  </w:num>
  <w:num w:numId="45" w16cid:durableId="235481054">
    <w:abstractNumId w:val="22"/>
  </w:num>
  <w:num w:numId="46" w16cid:durableId="252128347">
    <w:abstractNumId w:val="15"/>
  </w:num>
  <w:num w:numId="47" w16cid:durableId="1030953139">
    <w:abstractNumId w:val="48"/>
  </w:num>
  <w:num w:numId="48" w16cid:durableId="219170886">
    <w:abstractNumId w:val="47"/>
  </w:num>
  <w:num w:numId="49" w16cid:durableId="1141309777">
    <w:abstractNumId w:val="31"/>
  </w:num>
  <w:num w:numId="50" w16cid:durableId="127100833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107F"/>
    <w:rsid w:val="0003210E"/>
    <w:rsid w:val="00032E77"/>
    <w:rsid w:val="00035049"/>
    <w:rsid w:val="000428A7"/>
    <w:rsid w:val="00042A2E"/>
    <w:rsid w:val="00043D73"/>
    <w:rsid w:val="0004524C"/>
    <w:rsid w:val="000462FD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2FA4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8436B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3D81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6984"/>
    <w:rsid w:val="00353365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9714E"/>
    <w:rsid w:val="003A12EE"/>
    <w:rsid w:val="003A40E4"/>
    <w:rsid w:val="003A53DB"/>
    <w:rsid w:val="003A66E4"/>
    <w:rsid w:val="003C07C3"/>
    <w:rsid w:val="003C5B30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11C8"/>
    <w:rsid w:val="00532E85"/>
    <w:rsid w:val="0053565D"/>
    <w:rsid w:val="005417B6"/>
    <w:rsid w:val="00544121"/>
    <w:rsid w:val="005446D0"/>
    <w:rsid w:val="00547191"/>
    <w:rsid w:val="005504B3"/>
    <w:rsid w:val="005532B5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2DA4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4EDC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5C10"/>
    <w:rsid w:val="008365C2"/>
    <w:rsid w:val="00837127"/>
    <w:rsid w:val="00837A4B"/>
    <w:rsid w:val="00841147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875"/>
    <w:rsid w:val="00925C9E"/>
    <w:rsid w:val="00943777"/>
    <w:rsid w:val="00944960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4F7B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C1C84"/>
    <w:rsid w:val="009D6DD0"/>
    <w:rsid w:val="009D72F9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3CD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18A0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5241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5971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C7E94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paragraph" w:customStyle="1" w:styleId="Heady">
    <w:name w:val="Heady"/>
    <w:basedOn w:val="Normal"/>
    <w:rsid w:val="0018436B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Arial">
    <w:name w:val="Normal + Arial"/>
    <w:basedOn w:val="Normal"/>
    <w:rsid w:val="00A43CD3"/>
    <w:pPr>
      <w:numPr>
        <w:numId w:val="49"/>
      </w:numPr>
      <w:autoSpaceDE w:val="0"/>
      <w:autoSpaceDN w:val="0"/>
      <w:spacing w:line="240" w:lineRule="atLeast"/>
      <w:jc w:val="both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4A56F-F6B0-4269-8871-1A1B793E5B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1D809A-B612-4103-89EF-5AFE52F01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876B2-9CD6-42B5-B388-39883CB6B0EF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3</cp:revision>
  <cp:lastPrinted>2020-04-30T17:48:00Z</cp:lastPrinted>
  <dcterms:created xsi:type="dcterms:W3CDTF">2025-05-07T11:47:00Z</dcterms:created>
  <dcterms:modified xsi:type="dcterms:W3CDTF">2025-05-07T11:48:00Z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306300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