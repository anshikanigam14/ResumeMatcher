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1E89" w14:textId="77777777" w:rsidR="003C4098" w:rsidRPr="007620FA" w:rsidRDefault="003C4098" w:rsidP="00E77901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PROFESSIONAL SUMMARY</w:t>
      </w:r>
    </w:p>
    <w:p w14:paraId="1D4E69EE" w14:textId="77777777" w:rsidR="001F08E2" w:rsidRPr="007620FA" w:rsidRDefault="001F08E2" w:rsidP="005D14A4">
      <w:pPr>
        <w:jc w:val="both"/>
        <w:rPr>
          <w:rFonts w:asciiTheme="minorHAnsi" w:hAnsiTheme="minorHAnsi" w:cstheme="minorHAnsi"/>
          <w:b/>
          <w:i/>
        </w:rPr>
      </w:pPr>
    </w:p>
    <w:p w14:paraId="313802E3" w14:textId="67633835" w:rsidR="000049EA" w:rsidRPr="007620FA" w:rsidRDefault="000049EA" w:rsidP="00FB7AB4">
      <w:pPr>
        <w:pStyle w:val="Heady"/>
        <w:numPr>
          <w:ilvl w:val="0"/>
          <w:numId w:val="67"/>
        </w:numPr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A dedicated and results-driven SAP SD Consultant with </w:t>
      </w:r>
      <w:r w:rsidR="00F56B23">
        <w:rPr>
          <w:rFonts w:asciiTheme="minorHAnsi" w:hAnsiTheme="minorHAnsi" w:cstheme="minorHAnsi"/>
          <w:sz w:val="24"/>
          <w:szCs w:val="24"/>
        </w:rPr>
        <w:t>6.5</w:t>
      </w:r>
      <w:r w:rsidRPr="007620FA">
        <w:rPr>
          <w:rFonts w:asciiTheme="minorHAnsi" w:hAnsiTheme="minorHAnsi" w:cstheme="minorHAnsi"/>
          <w:sz w:val="24"/>
          <w:szCs w:val="24"/>
        </w:rPr>
        <w:t xml:space="preserve"> years of experience in Brownfield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 xml:space="preserve">implementations, </w:t>
      </w:r>
      <w:r w:rsidR="00F56B23">
        <w:rPr>
          <w:rFonts w:asciiTheme="minorHAnsi" w:hAnsiTheme="minorHAnsi" w:cstheme="minorHAnsi"/>
          <w:sz w:val="24"/>
          <w:szCs w:val="24"/>
        </w:rPr>
        <w:t xml:space="preserve">Roll out, Upgrade, </w:t>
      </w:r>
      <w:r w:rsidRPr="007620FA">
        <w:rPr>
          <w:rFonts w:asciiTheme="minorHAnsi" w:hAnsiTheme="minorHAnsi" w:cstheme="minorHAnsi"/>
          <w:sz w:val="24"/>
          <w:szCs w:val="24"/>
        </w:rPr>
        <w:t>support, DevOps, and Application Management Services (AMS). Seeking a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challenging opportunity to leverage my expertise and contribute to the growth and efficiency of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an innovative organization.</w:t>
      </w:r>
    </w:p>
    <w:p w14:paraId="4CD397A1" w14:textId="08866B85" w:rsidR="000049EA" w:rsidRPr="007620FA" w:rsidRDefault="000049EA" w:rsidP="000049EA">
      <w:pPr>
        <w:pStyle w:val="Heady"/>
        <w:numPr>
          <w:ilvl w:val="0"/>
          <w:numId w:val="67"/>
        </w:numPr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Hands on work experience in SAP ECC and S4 HANA systems.</w:t>
      </w:r>
    </w:p>
    <w:p w14:paraId="6C6CDB2B" w14:textId="62B72E57" w:rsidR="000049EA" w:rsidRPr="007620FA" w:rsidRDefault="0093795B" w:rsidP="000049EA">
      <w:pPr>
        <w:pStyle w:val="Heady"/>
        <w:numPr>
          <w:ilvl w:val="0"/>
          <w:numId w:val="6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Three</w:t>
      </w:r>
      <w:r w:rsidR="000049EA" w:rsidRPr="007620FA">
        <w:rPr>
          <w:rFonts w:asciiTheme="minorHAnsi" w:hAnsiTheme="minorHAnsi" w:cstheme="minorHAnsi"/>
          <w:sz w:val="24"/>
          <w:szCs w:val="24"/>
        </w:rPr>
        <w:t xml:space="preserve"> brown field implementations with two support/AMS project exposures.</w:t>
      </w:r>
    </w:p>
    <w:p w14:paraId="0866EC51" w14:textId="0D07867A" w:rsidR="000049EA" w:rsidRPr="007620FA" w:rsidRDefault="000049EA" w:rsidP="000049EA">
      <w:pPr>
        <w:pStyle w:val="Heady"/>
        <w:numPr>
          <w:ilvl w:val="0"/>
          <w:numId w:val="67"/>
        </w:numPr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Along with SD, have exposure to CS (Customer Service) , LE (Logistics Execution) and IS-Oil modules.</w:t>
      </w:r>
    </w:p>
    <w:p w14:paraId="51075AF2" w14:textId="283E50B0" w:rsidR="00045A8C" w:rsidRPr="007620FA" w:rsidRDefault="000049EA" w:rsidP="00045A8C">
      <w:pPr>
        <w:pStyle w:val="Heading3"/>
        <w:rPr>
          <w:rFonts w:asciiTheme="minorHAnsi" w:hAnsiTheme="minorHAnsi" w:cstheme="minorHAnsi"/>
          <w:bCs w:val="0"/>
          <w:i/>
          <w:sz w:val="24"/>
          <w:szCs w:val="24"/>
        </w:rPr>
      </w:pPr>
      <w:r w:rsidRPr="007620FA">
        <w:rPr>
          <w:rFonts w:asciiTheme="minorHAnsi" w:hAnsiTheme="minorHAnsi" w:cstheme="minorHAnsi"/>
          <w:bCs w:val="0"/>
          <w:i/>
          <w:sz w:val="24"/>
          <w:szCs w:val="24"/>
        </w:rPr>
        <w:t>SAP</w:t>
      </w:r>
      <w:r w:rsidR="00045A8C" w:rsidRPr="007620FA">
        <w:rPr>
          <w:rFonts w:asciiTheme="minorHAnsi" w:hAnsiTheme="minorHAnsi" w:cstheme="minorHAnsi"/>
          <w:bCs w:val="0"/>
          <w:i/>
          <w:sz w:val="24"/>
          <w:szCs w:val="24"/>
        </w:rPr>
        <w:t xml:space="preserve"> Experience </w:t>
      </w:r>
    </w:p>
    <w:p w14:paraId="2238D021" w14:textId="77777777" w:rsidR="00045A8C" w:rsidRPr="007620FA" w:rsidRDefault="00045A8C" w:rsidP="00045A8C">
      <w:pPr>
        <w:spacing w:line="240" w:lineRule="atLeast"/>
        <w:jc w:val="both"/>
        <w:rPr>
          <w:rFonts w:asciiTheme="minorHAnsi" w:hAnsiTheme="minorHAnsi" w:cstheme="minorHAnsi"/>
          <w:snapToGrid w:val="0"/>
          <w:color w:val="000000"/>
        </w:rPr>
      </w:pPr>
    </w:p>
    <w:p w14:paraId="25F81703" w14:textId="77777777" w:rsidR="000049EA" w:rsidRPr="007620FA" w:rsidRDefault="000049EA" w:rsidP="000049EA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Have hands on experience in SAP SD module (Sales and Distribution).</w:t>
      </w:r>
    </w:p>
    <w:p w14:paraId="0F83F1C0" w14:textId="6BC932AE" w:rsidR="000049EA" w:rsidRPr="007620FA" w:rsidRDefault="000049EA" w:rsidP="00C228F4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 Extensively Worked on SAP SD order to billing cycle, Master data, Sales order to Invoice cycle, System configuration, Various SAP SD specific Determination for various countries.</w:t>
      </w:r>
    </w:p>
    <w:p w14:paraId="452EA673" w14:textId="01AD91C2" w:rsidR="000049EA" w:rsidRPr="007620FA" w:rsidRDefault="000049EA" w:rsidP="00395E4B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Functional expertise in SAP SD ECC components including Organizational Structures, Org.units &amp; Enterprise structures in sales, shipping &amp; billing, Master Data, Customer Master, Material Master, Customer - Material Info record &amp; Condition Master.</w:t>
      </w:r>
    </w:p>
    <w:p w14:paraId="4E38790A" w14:textId="2FF0F711" w:rsidR="000049EA" w:rsidRPr="007620FA" w:rsidRDefault="000049EA" w:rsidP="00AE1296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 Sales Order Processing, Availability Check, Material Determination, Partner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Determination, Incompleteness Procedure, Shipping- Delivery Process as Picking,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Packing, Goods Issue.</w:t>
      </w:r>
    </w:p>
    <w:p w14:paraId="1712AD63" w14:textId="3CE7FDD9" w:rsidR="000049EA" w:rsidRPr="007620FA" w:rsidRDefault="000049EA" w:rsidP="008255DD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 Pricing- Condition Technique, Condition Records &amp; Rebate Processing. Billing- Billing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Document Processing, Complaint Processing, Account Determination &amp; SD/other module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Interface, interfaces, IDOC processing, partner profile configs etc.</w:t>
      </w:r>
    </w:p>
    <w:p w14:paraId="06588966" w14:textId="2E3A7B42" w:rsidR="000049EA" w:rsidRPr="007620FA" w:rsidRDefault="000049EA" w:rsidP="007B0FB3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Experienced in SAP Solution Manager/SOLMAN, HPALM/HPQC, Service Now, Active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Control, Charm, Tosca, UC4, SAP ECC, HANA, FIORI Apps.</w:t>
      </w:r>
    </w:p>
    <w:p w14:paraId="7E811914" w14:textId="26FA7779" w:rsidR="000049EA" w:rsidRPr="007620FA" w:rsidRDefault="000049EA" w:rsidP="00E579B9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Involved in Pre-Go-Live Development and Post Go Live Support. Performed Unit Testing,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Integration &amp; User Acceptance Tests, prepared Training Material, Training Users,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Automation, Eradication planning, Complex issues resolution, building Functional specifications for specific requirements.</w:t>
      </w:r>
    </w:p>
    <w:p w14:paraId="1807A373" w14:textId="6320E622" w:rsidR="000049EA" w:rsidRPr="007620FA" w:rsidRDefault="000049EA" w:rsidP="00121EF8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Determining the CR’s and implementing new requirements to smoothen the day-to-day</w:t>
      </w:r>
      <w:r w:rsidR="00916F94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functions of the Business.</w:t>
      </w:r>
    </w:p>
    <w:p w14:paraId="0FC9E36C" w14:textId="31FF2A84" w:rsidR="000049EA" w:rsidRPr="007620FA" w:rsidRDefault="000049EA" w:rsidP="000049EA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Preparing the Functional Specification document and the System understanding documents.</w:t>
      </w:r>
    </w:p>
    <w:p w14:paraId="7048C901" w14:textId="77777777" w:rsidR="00C47408" w:rsidRPr="007620FA" w:rsidRDefault="00C47408" w:rsidP="00C47408">
      <w:pPr>
        <w:tabs>
          <w:tab w:val="left" w:pos="2904"/>
        </w:tabs>
        <w:ind w:left="360"/>
        <w:jc w:val="both"/>
        <w:rPr>
          <w:rFonts w:asciiTheme="minorHAnsi" w:hAnsiTheme="minorHAnsi" w:cstheme="minorHAnsi"/>
        </w:rPr>
      </w:pPr>
    </w:p>
    <w:p w14:paraId="30D6F2AA" w14:textId="77777777" w:rsidR="00916F94" w:rsidRPr="007620FA" w:rsidRDefault="00916F94" w:rsidP="00C47408">
      <w:pPr>
        <w:tabs>
          <w:tab w:val="left" w:pos="2904"/>
        </w:tabs>
        <w:ind w:left="360"/>
        <w:jc w:val="both"/>
        <w:rPr>
          <w:rFonts w:asciiTheme="minorHAnsi" w:hAnsiTheme="minorHAnsi" w:cstheme="minorHAnsi"/>
        </w:rPr>
      </w:pPr>
    </w:p>
    <w:p w14:paraId="401D84C3" w14:textId="77777777" w:rsidR="00916F94" w:rsidRPr="007620FA" w:rsidRDefault="00916F94" w:rsidP="00C47408">
      <w:pPr>
        <w:tabs>
          <w:tab w:val="left" w:pos="2904"/>
        </w:tabs>
        <w:ind w:left="360"/>
        <w:jc w:val="both"/>
        <w:rPr>
          <w:rFonts w:asciiTheme="minorHAnsi" w:hAnsiTheme="minorHAnsi" w:cstheme="minorHAnsi"/>
        </w:rPr>
      </w:pPr>
    </w:p>
    <w:p w14:paraId="253098EB" w14:textId="77777777" w:rsidR="00916F94" w:rsidRPr="007620FA" w:rsidRDefault="00916F94" w:rsidP="00916F94">
      <w:pPr>
        <w:tabs>
          <w:tab w:val="left" w:pos="2904"/>
        </w:tabs>
        <w:jc w:val="both"/>
        <w:rPr>
          <w:rFonts w:asciiTheme="minorHAnsi" w:hAnsiTheme="minorHAnsi" w:cstheme="minorHAnsi"/>
        </w:rPr>
      </w:pPr>
    </w:p>
    <w:p w14:paraId="33541217" w14:textId="77777777" w:rsidR="00521780" w:rsidRPr="007620FA" w:rsidRDefault="00521780" w:rsidP="00CE1DEB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kern w:val="2"/>
        </w:rPr>
      </w:pPr>
    </w:p>
    <w:p w14:paraId="2D8EF35C" w14:textId="77777777" w:rsidR="009D60C6" w:rsidRPr="009D60C6" w:rsidRDefault="009D60C6" w:rsidP="009D60C6">
      <w:pPr>
        <w:jc w:val="both"/>
        <w:rPr>
          <w:rFonts w:asciiTheme="minorHAnsi" w:hAnsiTheme="minorHAnsi" w:cstheme="minorHAnsi"/>
          <w:b/>
          <w:i/>
          <w:lang w:val="en-IN"/>
        </w:rPr>
      </w:pPr>
      <w:r w:rsidRPr="009D60C6">
        <w:rPr>
          <w:rFonts w:asciiTheme="minorHAnsi" w:hAnsiTheme="minorHAnsi" w:cstheme="minorHAnsi"/>
          <w:b/>
          <w:i/>
          <w:lang w:val="en-IN"/>
        </w:rPr>
        <w:t>WORK HISTORY</w:t>
      </w:r>
    </w:p>
    <w:p w14:paraId="10428C8A" w14:textId="77777777" w:rsidR="009D60C6" w:rsidRDefault="009D60C6" w:rsidP="00E6430F">
      <w:pPr>
        <w:jc w:val="both"/>
        <w:rPr>
          <w:rFonts w:asciiTheme="minorHAnsi" w:hAnsiTheme="minorHAnsi" w:cstheme="minorHAns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0C6" w14:paraId="11CFE965" w14:textId="77777777" w:rsidTr="009D60C6">
        <w:tc>
          <w:tcPr>
            <w:tcW w:w="4675" w:type="dxa"/>
          </w:tcPr>
          <w:p w14:paraId="64E38A5C" w14:textId="415B27A3" w:rsidR="009D60C6" w:rsidRDefault="00EB73D6" w:rsidP="00E6430F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>Client</w:t>
            </w:r>
          </w:p>
        </w:tc>
        <w:tc>
          <w:tcPr>
            <w:tcW w:w="4675" w:type="dxa"/>
          </w:tcPr>
          <w:p w14:paraId="083FC75D" w14:textId="21597BEB" w:rsidR="009D60C6" w:rsidRDefault="00EB73D6" w:rsidP="00E6430F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 xml:space="preserve">Duration </w:t>
            </w:r>
          </w:p>
        </w:tc>
      </w:tr>
      <w:tr w:rsidR="009D60C6" w14:paraId="5039DDBA" w14:textId="77777777" w:rsidTr="009D60C6">
        <w:tc>
          <w:tcPr>
            <w:tcW w:w="4675" w:type="dxa"/>
          </w:tcPr>
          <w:p w14:paraId="70397A6A" w14:textId="5AFF4DD5" w:rsidR="009D60C6" w:rsidRPr="00D75540" w:rsidRDefault="00181EE6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  <w:iCs/>
              </w:rPr>
              <w:t>British petroleum</w:t>
            </w:r>
          </w:p>
        </w:tc>
        <w:tc>
          <w:tcPr>
            <w:tcW w:w="4675" w:type="dxa"/>
          </w:tcPr>
          <w:p w14:paraId="681A3396" w14:textId="027E910F" w:rsidR="009D60C6" w:rsidRPr="00D75540" w:rsidRDefault="00181EE6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</w:rPr>
              <w:t>Dec 2018 – Dec 2021</w:t>
            </w:r>
          </w:p>
        </w:tc>
      </w:tr>
      <w:tr w:rsidR="009D60C6" w14:paraId="4741F2C0" w14:textId="77777777" w:rsidTr="009D60C6">
        <w:tc>
          <w:tcPr>
            <w:tcW w:w="4675" w:type="dxa"/>
          </w:tcPr>
          <w:p w14:paraId="56FC1969" w14:textId="517A5C93" w:rsidR="009D60C6" w:rsidRPr="00D75540" w:rsidRDefault="00181EE6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</w:rPr>
              <w:t>Western Digital</w:t>
            </w:r>
          </w:p>
        </w:tc>
        <w:tc>
          <w:tcPr>
            <w:tcW w:w="4675" w:type="dxa"/>
          </w:tcPr>
          <w:p w14:paraId="2067C01E" w14:textId="52985210" w:rsidR="009D60C6" w:rsidRPr="00D75540" w:rsidRDefault="00181EE6" w:rsidP="00181EE6">
            <w:pPr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</w:rPr>
              <w:t xml:space="preserve">Jan 2022 </w:t>
            </w:r>
            <w:r w:rsidR="00FF215F" w:rsidRPr="00D75540">
              <w:rPr>
                <w:rFonts w:asciiTheme="minorHAnsi" w:hAnsiTheme="minorHAnsi" w:cstheme="minorHAnsi"/>
                <w:bCs/>
              </w:rPr>
              <w:t>-</w:t>
            </w:r>
            <w:r w:rsidRPr="00D75540">
              <w:rPr>
                <w:rFonts w:asciiTheme="minorHAnsi" w:hAnsiTheme="minorHAnsi" w:cstheme="minorHAnsi"/>
                <w:bCs/>
              </w:rPr>
              <w:t xml:space="preserve"> Sept 2022</w:t>
            </w:r>
          </w:p>
        </w:tc>
      </w:tr>
      <w:tr w:rsidR="009D60C6" w14:paraId="156F887E" w14:textId="77777777" w:rsidTr="009D60C6">
        <w:tc>
          <w:tcPr>
            <w:tcW w:w="4675" w:type="dxa"/>
          </w:tcPr>
          <w:p w14:paraId="480A7DE6" w14:textId="36A4B6F3" w:rsidR="009D60C6" w:rsidRPr="00D75540" w:rsidRDefault="00181EE6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</w:rPr>
              <w:t>Siemens Healthineers</w:t>
            </w:r>
          </w:p>
        </w:tc>
        <w:tc>
          <w:tcPr>
            <w:tcW w:w="4675" w:type="dxa"/>
          </w:tcPr>
          <w:p w14:paraId="558CCBB3" w14:textId="63A05E2E" w:rsidR="009D60C6" w:rsidRPr="00D75540" w:rsidRDefault="00FF215F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</w:rPr>
              <w:t xml:space="preserve">Sept 2022 </w:t>
            </w:r>
            <w:r w:rsidR="006D2B23" w:rsidRPr="00D75540">
              <w:rPr>
                <w:rFonts w:asciiTheme="minorHAnsi" w:hAnsiTheme="minorHAnsi" w:cstheme="minorHAnsi"/>
                <w:bCs/>
              </w:rPr>
              <w:t>–</w:t>
            </w:r>
            <w:r w:rsidRPr="00D75540">
              <w:rPr>
                <w:rFonts w:asciiTheme="minorHAnsi" w:hAnsiTheme="minorHAnsi" w:cstheme="minorHAnsi"/>
                <w:bCs/>
              </w:rPr>
              <w:t xml:space="preserve"> </w:t>
            </w:r>
            <w:r w:rsidR="006D2B23" w:rsidRPr="00D75540">
              <w:rPr>
                <w:rFonts w:asciiTheme="minorHAnsi" w:hAnsiTheme="minorHAnsi" w:cstheme="minorHAnsi"/>
                <w:bCs/>
              </w:rPr>
              <w:t>Jan 2024</w:t>
            </w:r>
          </w:p>
        </w:tc>
      </w:tr>
      <w:tr w:rsidR="009D60C6" w14:paraId="09797479" w14:textId="77777777" w:rsidTr="009D60C6">
        <w:tc>
          <w:tcPr>
            <w:tcW w:w="4675" w:type="dxa"/>
          </w:tcPr>
          <w:p w14:paraId="72D403EA" w14:textId="78807D37" w:rsidR="009D60C6" w:rsidRPr="00D75540" w:rsidRDefault="00DC772C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  <w:iCs/>
              </w:rPr>
              <w:t>Delta Faucet</w:t>
            </w:r>
          </w:p>
        </w:tc>
        <w:tc>
          <w:tcPr>
            <w:tcW w:w="4675" w:type="dxa"/>
          </w:tcPr>
          <w:p w14:paraId="4AA72669" w14:textId="61B51B27" w:rsidR="009D60C6" w:rsidRPr="00D75540" w:rsidRDefault="00DC772C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  <w:iCs/>
              </w:rPr>
              <w:t xml:space="preserve">Jan 2024 - </w:t>
            </w:r>
            <w:r w:rsidR="00D75540" w:rsidRPr="00D75540">
              <w:rPr>
                <w:rFonts w:asciiTheme="minorHAnsi" w:hAnsiTheme="minorHAnsi" w:cstheme="minorHAnsi"/>
                <w:bCs/>
                <w:iCs/>
              </w:rPr>
              <w:t>Present</w:t>
            </w:r>
          </w:p>
        </w:tc>
      </w:tr>
      <w:tr w:rsidR="009D60C6" w14:paraId="69F1FC21" w14:textId="77777777" w:rsidTr="009D60C6">
        <w:tc>
          <w:tcPr>
            <w:tcW w:w="4675" w:type="dxa"/>
          </w:tcPr>
          <w:p w14:paraId="1375EFC5" w14:textId="243AB581" w:rsidR="009D60C6" w:rsidRPr="00D75540" w:rsidRDefault="00D75540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  <w:iCs/>
              </w:rPr>
              <w:t>Dream 11</w:t>
            </w:r>
          </w:p>
        </w:tc>
        <w:tc>
          <w:tcPr>
            <w:tcW w:w="4675" w:type="dxa"/>
          </w:tcPr>
          <w:p w14:paraId="2E7C19AE" w14:textId="53B26288" w:rsidR="009D60C6" w:rsidRPr="00D75540" w:rsidRDefault="00D75540" w:rsidP="00E6430F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D75540">
              <w:rPr>
                <w:rFonts w:asciiTheme="minorHAnsi" w:hAnsiTheme="minorHAnsi" w:cstheme="minorHAnsi"/>
                <w:bCs/>
                <w:iCs/>
              </w:rPr>
              <w:t xml:space="preserve">Dec 2024 – Present </w:t>
            </w:r>
          </w:p>
        </w:tc>
      </w:tr>
    </w:tbl>
    <w:p w14:paraId="448B583D" w14:textId="77777777" w:rsidR="009D60C6" w:rsidRPr="009D60C6" w:rsidRDefault="009D60C6" w:rsidP="00E6430F">
      <w:pPr>
        <w:jc w:val="both"/>
        <w:rPr>
          <w:rFonts w:asciiTheme="minorHAnsi" w:hAnsiTheme="minorHAnsi" w:cstheme="minorHAnsi"/>
          <w:b/>
          <w:iCs/>
        </w:rPr>
      </w:pPr>
    </w:p>
    <w:p w14:paraId="1179D484" w14:textId="77777777" w:rsidR="009D60C6" w:rsidRDefault="009D60C6" w:rsidP="00E6430F">
      <w:pPr>
        <w:jc w:val="both"/>
        <w:rPr>
          <w:rFonts w:asciiTheme="minorHAnsi" w:hAnsiTheme="minorHAnsi" w:cstheme="minorHAnsi"/>
          <w:b/>
          <w:i/>
        </w:rPr>
      </w:pPr>
    </w:p>
    <w:p w14:paraId="27C20BC5" w14:textId="6DBD082D" w:rsidR="008B773E" w:rsidRDefault="00E77901" w:rsidP="00E6430F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PROFESSIONAL EXPERIENCE</w:t>
      </w:r>
    </w:p>
    <w:p w14:paraId="61144DDD" w14:textId="07038DA0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before="240" w:line="264" w:lineRule="exact"/>
      </w:pPr>
      <w:r w:rsidRPr="00A57435">
        <w:rPr>
          <w:b/>
        </w:rPr>
        <w:t>Client</w:t>
      </w:r>
      <w:r w:rsidRPr="00A57435">
        <w:rPr>
          <w:b/>
          <w:spacing w:val="21"/>
        </w:rPr>
        <w:t xml:space="preserve"> </w:t>
      </w:r>
      <w:r w:rsidRPr="00A57435">
        <w:rPr>
          <w:b/>
        </w:rPr>
        <w:t>N</w:t>
      </w:r>
      <w:r w:rsidR="00E56F63">
        <w:rPr>
          <w:b/>
          <w:spacing w:val="-23"/>
        </w:rPr>
        <w:t>a</w:t>
      </w:r>
      <w:r w:rsidRPr="00A57435">
        <w:rPr>
          <w:b/>
          <w:spacing w:val="6"/>
        </w:rPr>
        <w:t>me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4"/>
          <w:position w:val="1"/>
        </w:rPr>
        <w:t xml:space="preserve"> </w:t>
      </w:r>
      <w:r w:rsidRPr="00A57435">
        <w:rPr>
          <w:position w:val="1"/>
        </w:rPr>
        <w:t>Delta Faucet</w:t>
      </w:r>
      <w:r w:rsidRPr="00A57435">
        <w:rPr>
          <w:spacing w:val="-1"/>
          <w:position w:val="1"/>
        </w:rPr>
        <w:t xml:space="preserve"> </w:t>
      </w:r>
      <w:r w:rsidRPr="00A57435">
        <w:rPr>
          <w:spacing w:val="-2"/>
          <w:position w:val="1"/>
        </w:rPr>
        <w:t>Company</w:t>
      </w:r>
    </w:p>
    <w:p w14:paraId="62FC140A" w14:textId="5A409032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00A57435">
        <w:rPr>
          <w:b/>
        </w:rPr>
        <w:t>Project</w:t>
      </w:r>
      <w:r w:rsidRPr="00A57435">
        <w:rPr>
          <w:b/>
          <w:spacing w:val="3"/>
        </w:rPr>
        <w:t xml:space="preserve"> </w:t>
      </w:r>
      <w:r w:rsidRPr="00A57435">
        <w:rPr>
          <w:b/>
          <w:spacing w:val="-4"/>
        </w:rPr>
        <w:t>Type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2"/>
          <w:position w:val="1"/>
        </w:rPr>
        <w:t xml:space="preserve"> </w:t>
      </w:r>
      <w:r w:rsidRPr="00A57435">
        <w:rPr>
          <w:position w:val="1"/>
        </w:rPr>
        <w:t>Dev</w:t>
      </w:r>
      <w:r w:rsidRPr="00A57435">
        <w:rPr>
          <w:spacing w:val="12"/>
          <w:position w:val="1"/>
        </w:rPr>
        <w:t xml:space="preserve"> </w:t>
      </w:r>
      <w:r w:rsidRPr="00A57435">
        <w:rPr>
          <w:position w:val="1"/>
        </w:rPr>
        <w:t>Ops</w:t>
      </w:r>
      <w:r w:rsidRPr="00A57435">
        <w:rPr>
          <w:spacing w:val="-1"/>
          <w:position w:val="1"/>
        </w:rPr>
        <w:t xml:space="preserve"> </w:t>
      </w:r>
      <w:r w:rsidRPr="00A57435">
        <w:rPr>
          <w:position w:val="1"/>
        </w:rPr>
        <w:t>/Enhancements</w:t>
      </w:r>
      <w:r w:rsidR="002A20D4">
        <w:rPr>
          <w:spacing w:val="18"/>
          <w:position w:val="1"/>
        </w:rPr>
        <w:t>,</w:t>
      </w:r>
      <w:r w:rsidRPr="00A57435">
        <w:rPr>
          <w:spacing w:val="12"/>
          <w:position w:val="1"/>
        </w:rPr>
        <w:t xml:space="preserve"> </w:t>
      </w:r>
      <w:r w:rsidRPr="00A57435">
        <w:rPr>
          <w:position w:val="1"/>
        </w:rPr>
        <w:t>AMS/Support</w:t>
      </w:r>
      <w:r w:rsidRPr="00A57435">
        <w:rPr>
          <w:spacing w:val="14"/>
          <w:position w:val="1"/>
        </w:rPr>
        <w:t xml:space="preserve"> </w:t>
      </w:r>
      <w:r w:rsidR="009B1580" w:rsidRPr="00A57435">
        <w:rPr>
          <w:spacing w:val="-2"/>
          <w:position w:val="1"/>
        </w:rPr>
        <w:t>project</w:t>
      </w:r>
      <w:r w:rsidR="009B1580">
        <w:rPr>
          <w:spacing w:val="-2"/>
          <w:position w:val="1"/>
        </w:rPr>
        <w:t xml:space="preserve"> and</w:t>
      </w:r>
      <w:r w:rsidR="002A20D4">
        <w:rPr>
          <w:spacing w:val="-2"/>
          <w:position w:val="1"/>
        </w:rPr>
        <w:t xml:space="preserve"> Upgrade</w:t>
      </w:r>
      <w:r w:rsidR="00A26DE1">
        <w:rPr>
          <w:spacing w:val="-2"/>
          <w:position w:val="1"/>
        </w:rPr>
        <w:t xml:space="preserve"> project</w:t>
      </w:r>
    </w:p>
    <w:p w14:paraId="7B99AE07" w14:textId="77777777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4" w:lineRule="exact"/>
      </w:pPr>
      <w:r w:rsidRPr="00A57435">
        <w:rPr>
          <w:b/>
          <w:spacing w:val="-2"/>
        </w:rPr>
        <w:t>Duration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1"/>
          <w:position w:val="1"/>
        </w:rPr>
        <w:t xml:space="preserve"> </w:t>
      </w:r>
      <w:r w:rsidRPr="00A57435">
        <w:rPr>
          <w:position w:val="1"/>
        </w:rPr>
        <w:t>From</w:t>
      </w:r>
      <w:r w:rsidRPr="00A57435">
        <w:rPr>
          <w:spacing w:val="-5"/>
          <w:position w:val="1"/>
        </w:rPr>
        <w:t xml:space="preserve"> </w:t>
      </w:r>
      <w:r w:rsidRPr="00A57435">
        <w:rPr>
          <w:position w:val="1"/>
        </w:rPr>
        <w:t>Jan</w:t>
      </w:r>
      <w:r w:rsidRPr="00A57435">
        <w:rPr>
          <w:spacing w:val="-2"/>
          <w:position w:val="1"/>
        </w:rPr>
        <w:t xml:space="preserve"> </w:t>
      </w:r>
      <w:r w:rsidRPr="00A57435">
        <w:rPr>
          <w:position w:val="1"/>
        </w:rPr>
        <w:t>2024</w:t>
      </w:r>
      <w:r w:rsidRPr="00A57435">
        <w:rPr>
          <w:spacing w:val="4"/>
          <w:position w:val="1"/>
        </w:rPr>
        <w:t xml:space="preserve"> </w:t>
      </w:r>
      <w:r w:rsidRPr="00A57435">
        <w:rPr>
          <w:position w:val="1"/>
        </w:rPr>
        <w:t>to</w:t>
      </w:r>
      <w:r w:rsidRPr="00A57435">
        <w:rPr>
          <w:spacing w:val="-2"/>
          <w:position w:val="1"/>
        </w:rPr>
        <w:t xml:space="preserve"> present</w:t>
      </w:r>
    </w:p>
    <w:p w14:paraId="51B6400C" w14:textId="77777777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00A57435">
        <w:rPr>
          <w:b/>
          <w:spacing w:val="-2"/>
        </w:rPr>
        <w:t>Organization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4"/>
          <w:position w:val="1"/>
        </w:rPr>
        <w:t xml:space="preserve"> </w:t>
      </w:r>
      <w:r w:rsidRPr="00A57435">
        <w:rPr>
          <w:position w:val="1"/>
        </w:rPr>
        <w:t>Gyansys</w:t>
      </w:r>
      <w:r w:rsidRPr="00A57435">
        <w:rPr>
          <w:spacing w:val="30"/>
          <w:position w:val="1"/>
        </w:rPr>
        <w:t xml:space="preserve"> </w:t>
      </w:r>
      <w:r w:rsidRPr="00A57435">
        <w:rPr>
          <w:position w:val="1"/>
        </w:rPr>
        <w:t>Infotech,</w:t>
      </w:r>
      <w:r w:rsidRPr="00A57435">
        <w:rPr>
          <w:spacing w:val="26"/>
          <w:position w:val="1"/>
        </w:rPr>
        <w:t xml:space="preserve"> </w:t>
      </w:r>
      <w:r w:rsidRPr="00A57435">
        <w:rPr>
          <w:spacing w:val="-2"/>
          <w:position w:val="1"/>
        </w:rPr>
        <w:t>Bangalore</w:t>
      </w:r>
    </w:p>
    <w:p w14:paraId="57C3EFCA" w14:textId="77777777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0" w:lineRule="exact"/>
      </w:pPr>
      <w:r w:rsidRPr="00A57435">
        <w:rPr>
          <w:b/>
          <w:spacing w:val="-2"/>
        </w:rPr>
        <w:t>Roles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7"/>
          <w:position w:val="1"/>
        </w:rPr>
        <w:t xml:space="preserve"> </w:t>
      </w:r>
      <w:r w:rsidRPr="00A57435">
        <w:rPr>
          <w:position w:val="1"/>
        </w:rPr>
        <w:t>SAP</w:t>
      </w:r>
      <w:r w:rsidRPr="00A57435">
        <w:rPr>
          <w:spacing w:val="5"/>
          <w:position w:val="1"/>
        </w:rPr>
        <w:t xml:space="preserve"> </w:t>
      </w:r>
      <w:r w:rsidRPr="00A57435">
        <w:rPr>
          <w:position w:val="1"/>
        </w:rPr>
        <w:t>SD</w:t>
      </w:r>
      <w:r w:rsidRPr="00A57435">
        <w:rPr>
          <w:spacing w:val="-8"/>
          <w:position w:val="1"/>
        </w:rPr>
        <w:t xml:space="preserve"> </w:t>
      </w:r>
      <w:r w:rsidRPr="00A57435">
        <w:rPr>
          <w:position w:val="1"/>
        </w:rPr>
        <w:t>Senior/Lead</w:t>
      </w:r>
      <w:r w:rsidRPr="00A57435">
        <w:rPr>
          <w:spacing w:val="-15"/>
          <w:position w:val="1"/>
        </w:rPr>
        <w:t xml:space="preserve"> </w:t>
      </w:r>
      <w:r w:rsidRPr="00A57435">
        <w:rPr>
          <w:spacing w:val="-2"/>
          <w:position w:val="1"/>
        </w:rPr>
        <w:t>CONSULTANT</w:t>
      </w:r>
    </w:p>
    <w:p w14:paraId="12D2F3A6" w14:textId="77777777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5" w:lineRule="exact"/>
      </w:pPr>
      <w:r w:rsidRPr="00A57435">
        <w:rPr>
          <w:b/>
          <w:spacing w:val="-2"/>
        </w:rPr>
        <w:t>Version</w:t>
      </w:r>
      <w:r w:rsidRPr="00A57435">
        <w:rPr>
          <w:b/>
        </w:rPr>
        <w:tab/>
      </w:r>
      <w:r w:rsidRPr="00A57435">
        <w:rPr>
          <w:b/>
          <w:spacing w:val="-2"/>
          <w:position w:val="1"/>
        </w:rPr>
        <w:t>:</w:t>
      </w:r>
      <w:r w:rsidRPr="00A57435">
        <w:rPr>
          <w:b/>
          <w:spacing w:val="-13"/>
          <w:position w:val="1"/>
        </w:rPr>
        <w:t xml:space="preserve"> </w:t>
      </w:r>
      <w:r w:rsidRPr="00A57435">
        <w:rPr>
          <w:spacing w:val="-2"/>
          <w:position w:val="1"/>
        </w:rPr>
        <w:t>SAP</w:t>
      </w:r>
      <w:r w:rsidRPr="00A57435">
        <w:rPr>
          <w:spacing w:val="-7"/>
          <w:position w:val="1"/>
        </w:rPr>
        <w:t xml:space="preserve"> </w:t>
      </w:r>
      <w:r w:rsidRPr="00A57435">
        <w:rPr>
          <w:spacing w:val="-2"/>
          <w:position w:val="1"/>
        </w:rPr>
        <w:t>S/4</w:t>
      </w:r>
      <w:r w:rsidRPr="00A57435">
        <w:rPr>
          <w:spacing w:val="-12"/>
          <w:position w:val="1"/>
        </w:rPr>
        <w:t xml:space="preserve"> </w:t>
      </w:r>
      <w:r w:rsidRPr="00A57435">
        <w:rPr>
          <w:spacing w:val="-2"/>
          <w:position w:val="1"/>
        </w:rPr>
        <w:t>HANA</w:t>
      </w:r>
      <w:r w:rsidRPr="00A57435">
        <w:rPr>
          <w:spacing w:val="-15"/>
          <w:position w:val="1"/>
        </w:rPr>
        <w:t xml:space="preserve"> </w:t>
      </w:r>
      <w:r w:rsidRPr="00A57435">
        <w:rPr>
          <w:spacing w:val="-4"/>
          <w:position w:val="1"/>
        </w:rPr>
        <w:t>2020</w:t>
      </w:r>
    </w:p>
    <w:p w14:paraId="41D9E3EC" w14:textId="0D2935C1" w:rsidR="00F61BF2" w:rsidRDefault="00F61BF2" w:rsidP="00A57435">
      <w:pPr>
        <w:widowControl w:val="0"/>
        <w:tabs>
          <w:tab w:val="left" w:pos="1351"/>
          <w:tab w:val="left" w:pos="1353"/>
          <w:tab w:val="left" w:pos="3721"/>
        </w:tabs>
        <w:autoSpaceDE w:val="0"/>
        <w:autoSpaceDN w:val="0"/>
        <w:spacing w:before="9" w:line="244" w:lineRule="auto"/>
        <w:ind w:right="2676"/>
      </w:pPr>
      <w:r w:rsidRPr="00A57435">
        <w:rPr>
          <w:b/>
        </w:rPr>
        <w:t>Synopsis of the client:</w:t>
      </w:r>
      <w:r w:rsidRPr="00A57435">
        <w:rPr>
          <w:b/>
          <w:spacing w:val="-14"/>
        </w:rPr>
        <w:t xml:space="preserve"> </w:t>
      </w:r>
      <w:r>
        <w:t>Global</w:t>
      </w:r>
      <w:r w:rsidRPr="00A57435">
        <w:rPr>
          <w:spacing w:val="-21"/>
        </w:rPr>
        <w:t xml:space="preserve"> </w:t>
      </w:r>
      <w:r w:rsidRPr="00A57435">
        <w:rPr>
          <w:position w:val="1"/>
        </w:rPr>
        <w:t>manufacturer</w:t>
      </w:r>
      <w:r w:rsidRPr="00A57435">
        <w:rPr>
          <w:spacing w:val="-14"/>
          <w:position w:val="1"/>
        </w:rPr>
        <w:t xml:space="preserve"> </w:t>
      </w:r>
      <w:r w:rsidRPr="00A57435">
        <w:rPr>
          <w:position w:val="1"/>
        </w:rPr>
        <w:t>of</w:t>
      </w:r>
      <w:r w:rsidRPr="00A57435">
        <w:rPr>
          <w:spacing w:val="-14"/>
          <w:position w:val="1"/>
        </w:rPr>
        <w:t xml:space="preserve"> </w:t>
      </w:r>
      <w:r w:rsidRPr="00A57435">
        <w:rPr>
          <w:position w:val="1"/>
        </w:rPr>
        <w:t>plumbing</w:t>
      </w:r>
      <w:r w:rsidRPr="00A57435">
        <w:rPr>
          <w:spacing w:val="-13"/>
          <w:position w:val="1"/>
        </w:rPr>
        <w:t xml:space="preserve"> </w:t>
      </w:r>
      <w:r w:rsidRPr="00A57435">
        <w:rPr>
          <w:position w:val="1"/>
        </w:rPr>
        <w:t>fixtures</w:t>
      </w:r>
      <w:r w:rsidRPr="00A57435">
        <w:rPr>
          <w:spacing w:val="-14"/>
          <w:position w:val="1"/>
        </w:rPr>
        <w:t xml:space="preserve"> </w:t>
      </w:r>
      <w:r w:rsidRPr="00A57435">
        <w:rPr>
          <w:position w:val="1"/>
        </w:rPr>
        <w:t xml:space="preserve">and </w:t>
      </w:r>
      <w:r w:rsidRPr="00A57435">
        <w:rPr>
          <w:spacing w:val="-4"/>
          <w:position w:val="1"/>
        </w:rPr>
        <w:t>plumbing materials</w:t>
      </w:r>
      <w:r w:rsidRPr="00A57435">
        <w:rPr>
          <w:position w:val="1"/>
        </w:rPr>
        <w:t xml:space="preserve"> </w:t>
      </w:r>
      <w:r w:rsidRPr="00A57435">
        <w:rPr>
          <w:spacing w:val="-4"/>
          <w:position w:val="1"/>
        </w:rPr>
        <w:t>and</w:t>
      </w:r>
      <w:r w:rsidRPr="00A57435">
        <w:rPr>
          <w:position w:val="1"/>
        </w:rPr>
        <w:t xml:space="preserve"> </w:t>
      </w:r>
      <w:r w:rsidRPr="00A57435">
        <w:rPr>
          <w:spacing w:val="-4"/>
        </w:rPr>
        <w:t>markets</w:t>
      </w:r>
      <w:r w:rsidRPr="00A57435">
        <w:rPr>
          <w:spacing w:val="-16"/>
        </w:rPr>
        <w:t xml:space="preserve"> </w:t>
      </w:r>
      <w:r w:rsidRPr="00A57435">
        <w:rPr>
          <w:spacing w:val="-4"/>
        </w:rPr>
        <w:t>faucets,</w:t>
      </w:r>
      <w:r w:rsidRPr="00A57435">
        <w:rPr>
          <w:spacing w:val="-15"/>
        </w:rPr>
        <w:t xml:space="preserve"> </w:t>
      </w:r>
      <w:r w:rsidRPr="00A57435">
        <w:rPr>
          <w:spacing w:val="-4"/>
        </w:rPr>
        <w:t>kitchen</w:t>
      </w:r>
      <w:r w:rsidRPr="00A57435">
        <w:rPr>
          <w:spacing w:val="-17"/>
        </w:rPr>
        <w:t xml:space="preserve"> </w:t>
      </w:r>
      <w:r w:rsidRPr="00A57435">
        <w:rPr>
          <w:spacing w:val="-4"/>
        </w:rPr>
        <w:t>sinks,</w:t>
      </w:r>
      <w:r w:rsidRPr="00A57435">
        <w:rPr>
          <w:spacing w:val="-15"/>
        </w:rPr>
        <w:t xml:space="preserve"> </w:t>
      </w:r>
      <w:r w:rsidRPr="00A57435">
        <w:rPr>
          <w:spacing w:val="-4"/>
        </w:rPr>
        <w:t>bath/shower</w:t>
      </w:r>
      <w:r w:rsidRPr="00A57435">
        <w:rPr>
          <w:spacing w:val="-14"/>
        </w:rPr>
        <w:t xml:space="preserve"> </w:t>
      </w:r>
      <w:r w:rsidRPr="00A57435">
        <w:rPr>
          <w:spacing w:val="-4"/>
        </w:rPr>
        <w:t>fixtures.</w:t>
      </w:r>
    </w:p>
    <w:p w14:paraId="5F09AC8C" w14:textId="77777777" w:rsidR="00F61BF2" w:rsidRDefault="00F61BF2" w:rsidP="00F61BF2">
      <w:pPr>
        <w:pStyle w:val="BodyText"/>
        <w:spacing w:before="26"/>
      </w:pPr>
    </w:p>
    <w:p w14:paraId="112D7292" w14:textId="77777777" w:rsidR="00F61BF2" w:rsidRDefault="00F61BF2" w:rsidP="00F61BF2">
      <w:pPr>
        <w:pStyle w:val="Heading1"/>
        <w:ind w:left="119"/>
        <w:jc w:val="left"/>
      </w:pPr>
      <w:r>
        <w:rPr>
          <w:spacing w:val="-2"/>
        </w:rPr>
        <w:t>RESPONSIBILITIES</w:t>
      </w:r>
    </w:p>
    <w:p w14:paraId="1790FA3F" w14:textId="77777777" w:rsidR="00F61BF2" w:rsidRDefault="00F61BF2" w:rsidP="00F61BF2">
      <w:pPr>
        <w:pStyle w:val="BodyText"/>
        <w:spacing w:before="26"/>
        <w:rPr>
          <w:b/>
        </w:rPr>
      </w:pPr>
    </w:p>
    <w:p w14:paraId="2FDD06FF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rPr>
          <w:spacing w:val="-2"/>
        </w:rPr>
        <w:t>Configuration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development of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>client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4"/>
        </w:rPr>
        <w:t>SAP.</w:t>
      </w:r>
    </w:p>
    <w:p w14:paraId="4D6242BF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3"/>
        <w:contextualSpacing w:val="0"/>
      </w:pPr>
      <w:r>
        <w:rPr>
          <w:spacing w:val="-2"/>
        </w:rPr>
        <w:t>Work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bugs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defects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existing</w:t>
      </w:r>
      <w:r>
        <w:rPr>
          <w:spacing w:val="-5"/>
        </w:rPr>
        <w:t xml:space="preserve"> </w:t>
      </w:r>
      <w:r>
        <w:rPr>
          <w:spacing w:val="-2"/>
        </w:rPr>
        <w:t>system</w:t>
      </w:r>
      <w:r>
        <w:rPr>
          <w:spacing w:val="-8"/>
        </w:rPr>
        <w:t xml:space="preserve"> </w:t>
      </w:r>
      <w:r>
        <w:rPr>
          <w:spacing w:val="-2"/>
        </w:rPr>
        <w:t>infrastructure.</w:t>
      </w:r>
    </w:p>
    <w:p w14:paraId="4DA7789F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Incident, change</w:t>
      </w:r>
      <w:r>
        <w:rPr>
          <w:spacing w:val="-10"/>
        </w:rPr>
        <w:t xml:space="preserve"> </w:t>
      </w:r>
      <w:r>
        <w:rPr>
          <w:spacing w:val="-2"/>
        </w:rPr>
        <w:t>request,</w:t>
      </w:r>
      <w:r>
        <w:rPr>
          <w:spacing w:val="-10"/>
        </w:rPr>
        <w:t xml:space="preserve"> </w:t>
      </w:r>
      <w:r>
        <w:rPr>
          <w:spacing w:val="-2"/>
        </w:rPr>
        <w:t>Demand,</w:t>
      </w:r>
      <w:r>
        <w:rPr>
          <w:spacing w:val="-7"/>
        </w:rPr>
        <w:t xml:space="preserve"> </w:t>
      </w:r>
      <w:r>
        <w:rPr>
          <w:spacing w:val="-2"/>
        </w:rPr>
        <w:t>Idea</w:t>
      </w:r>
      <w:r>
        <w:t xml:space="preserve"> </w:t>
      </w:r>
      <w:r>
        <w:rPr>
          <w:spacing w:val="-2"/>
        </w:rPr>
        <w:t>management.</w:t>
      </w:r>
    </w:p>
    <w:p w14:paraId="2CCB406F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9" w:line="244" w:lineRule="auto"/>
        <w:ind w:right="2015"/>
        <w:contextualSpacing w:val="0"/>
      </w:pPr>
      <w:r>
        <w:rPr>
          <w:spacing w:val="-2"/>
        </w:rPr>
        <w:t>Writing</w:t>
      </w:r>
      <w:r>
        <w:rPr>
          <w:spacing w:val="-8"/>
        </w:rPr>
        <w:t xml:space="preserve"> </w:t>
      </w:r>
      <w:r>
        <w:rPr>
          <w:spacing w:val="-2"/>
        </w:rPr>
        <w:t>Functional</w:t>
      </w:r>
      <w:r>
        <w:rPr>
          <w:spacing w:val="-11"/>
        </w:rPr>
        <w:t xml:space="preserve"> </w:t>
      </w:r>
      <w:r>
        <w:rPr>
          <w:spacing w:val="-2"/>
        </w:rPr>
        <w:t>specifications,</w:t>
      </w:r>
      <w:r>
        <w:rPr>
          <w:spacing w:val="-5"/>
        </w:rPr>
        <w:t xml:space="preserve"> </w:t>
      </w:r>
      <w:r>
        <w:rPr>
          <w:spacing w:val="-2"/>
        </w:rPr>
        <w:t>Unit</w:t>
      </w:r>
      <w:r>
        <w:rPr>
          <w:spacing w:val="-7"/>
        </w:rPr>
        <w:t xml:space="preserve"> </w:t>
      </w:r>
      <w:r>
        <w:rPr>
          <w:spacing w:val="-2"/>
        </w:rPr>
        <w:t>testing</w:t>
      </w:r>
      <w:r>
        <w:rPr>
          <w:spacing w:val="-8"/>
        </w:rPr>
        <w:t xml:space="preserve"> </w:t>
      </w:r>
      <w:r>
        <w:rPr>
          <w:spacing w:val="-2"/>
        </w:rPr>
        <w:t>document,</w:t>
      </w:r>
      <w:r>
        <w:rPr>
          <w:spacing w:val="-6"/>
        </w:rPr>
        <w:t xml:space="preserve"> </w:t>
      </w:r>
      <w:r>
        <w:rPr>
          <w:spacing w:val="-2"/>
        </w:rPr>
        <w:t>UAT</w:t>
      </w:r>
      <w:r>
        <w:rPr>
          <w:spacing w:val="-4"/>
        </w:rPr>
        <w:t xml:space="preserve"> </w:t>
      </w:r>
      <w:r>
        <w:rPr>
          <w:spacing w:val="-2"/>
        </w:rPr>
        <w:t>documentation,</w:t>
      </w:r>
      <w:r>
        <w:rPr>
          <w:spacing w:val="-10"/>
        </w:rPr>
        <w:t xml:space="preserve"> </w:t>
      </w:r>
      <w:r>
        <w:rPr>
          <w:spacing w:val="-2"/>
        </w:rPr>
        <w:t>FUT</w:t>
      </w:r>
      <w:r>
        <w:rPr>
          <w:spacing w:val="-4"/>
        </w:rPr>
        <w:t xml:space="preserve"> </w:t>
      </w:r>
      <w:r>
        <w:rPr>
          <w:spacing w:val="-2"/>
        </w:rPr>
        <w:t xml:space="preserve">doc </w:t>
      </w:r>
      <w:r>
        <w:t>and coordination for TR moment process.</w:t>
      </w:r>
    </w:p>
    <w:p w14:paraId="0C739F8B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4"/>
        <w:contextualSpacing w:val="0"/>
      </w:pP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improvement</w:t>
      </w:r>
      <w:r>
        <w:rPr>
          <w:spacing w:val="-5"/>
        </w:rPr>
        <w:t xml:space="preserve"> </w:t>
      </w:r>
      <w:r>
        <w:rPr>
          <w:spacing w:val="-2"/>
        </w:rPr>
        <w:t>planning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better customer experience.</w:t>
      </w:r>
    </w:p>
    <w:p w14:paraId="4ABC5A55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Process</w:t>
      </w:r>
      <w:r>
        <w:rPr>
          <w:spacing w:val="-11"/>
        </w:rPr>
        <w:t xml:space="preserve"> </w:t>
      </w:r>
      <w:r>
        <w:rPr>
          <w:spacing w:val="-2"/>
        </w:rPr>
        <w:t>atomization,</w:t>
      </w:r>
      <w:r>
        <w:rPr>
          <w:spacing w:val="-1"/>
        </w:rPr>
        <w:t xml:space="preserve"> </w:t>
      </w:r>
      <w:r>
        <w:rPr>
          <w:spacing w:val="-2"/>
        </w:rPr>
        <w:t>customer</w:t>
      </w:r>
      <w:r>
        <w:rPr>
          <w:spacing w:val="-5"/>
        </w:rPr>
        <w:t xml:space="preserve"> </w:t>
      </w:r>
      <w:r>
        <w:rPr>
          <w:spacing w:val="-2"/>
        </w:rPr>
        <w:t>training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process</w:t>
      </w:r>
      <w:r>
        <w:rPr>
          <w:spacing w:val="-6"/>
        </w:rPr>
        <w:t xml:space="preserve"> </w:t>
      </w:r>
      <w:r>
        <w:rPr>
          <w:spacing w:val="-2"/>
        </w:rPr>
        <w:t>eradication.</w:t>
      </w:r>
    </w:p>
    <w:p w14:paraId="36E2499E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9"/>
        <w:contextualSpacing w:val="0"/>
      </w:pPr>
      <w:r>
        <w:rPr>
          <w:spacing w:val="-2"/>
        </w:rPr>
        <w:t>Coordination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teams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analysis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guidance.</w:t>
      </w:r>
    </w:p>
    <w:p w14:paraId="222F0AF7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3"/>
        <w:contextualSpacing w:val="0"/>
      </w:pP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customer training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S4</w:t>
      </w:r>
      <w:r>
        <w:rPr>
          <w:spacing w:val="-10"/>
        </w:rPr>
        <w:t xml:space="preserve"> </w:t>
      </w:r>
      <w:r>
        <w:rPr>
          <w:spacing w:val="-2"/>
        </w:rPr>
        <w:t>HANA</w:t>
      </w:r>
      <w:r>
        <w:rPr>
          <w:spacing w:val="-6"/>
        </w:rPr>
        <w:t xml:space="preserve"> </w:t>
      </w:r>
      <w:r>
        <w:rPr>
          <w:spacing w:val="-2"/>
        </w:rPr>
        <w:t>Fiori</w:t>
      </w:r>
      <w:r>
        <w:rPr>
          <w:spacing w:val="-7"/>
        </w:rPr>
        <w:t xml:space="preserve"> </w:t>
      </w:r>
      <w:r>
        <w:rPr>
          <w:spacing w:val="-2"/>
        </w:rPr>
        <w:t>apps</w:t>
      </w:r>
      <w:r>
        <w:rPr>
          <w:spacing w:val="-4"/>
        </w:rPr>
        <w:t xml:space="preserve"> </w:t>
      </w:r>
      <w:r>
        <w:rPr>
          <w:spacing w:val="-2"/>
        </w:rPr>
        <w:t>usage.</w:t>
      </w:r>
    </w:p>
    <w:p w14:paraId="01C47409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Planning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coordinating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Fiori</w:t>
      </w:r>
      <w:r>
        <w:rPr>
          <w:spacing w:val="-9"/>
        </w:rPr>
        <w:t xml:space="preserve"> </w:t>
      </w:r>
      <w:r>
        <w:rPr>
          <w:spacing w:val="-2"/>
        </w:rPr>
        <w:t>apps</w:t>
      </w:r>
      <w:r>
        <w:rPr>
          <w:spacing w:val="-6"/>
        </w:rPr>
        <w:t xml:space="preserve"> </w:t>
      </w:r>
      <w:r>
        <w:rPr>
          <w:spacing w:val="-2"/>
        </w:rPr>
        <w:t>implementation in</w:t>
      </w:r>
      <w:r>
        <w:rPr>
          <w:spacing w:val="-7"/>
        </w:rPr>
        <w:t xml:space="preserve"> </w:t>
      </w:r>
      <w:r>
        <w:rPr>
          <w:spacing w:val="-2"/>
        </w:rPr>
        <w:t>current</w:t>
      </w:r>
      <w:r>
        <w:rPr>
          <w:spacing w:val="-5"/>
        </w:rPr>
        <w:t xml:space="preserve"> </w:t>
      </w:r>
      <w:r>
        <w:rPr>
          <w:spacing w:val="-2"/>
        </w:rPr>
        <w:t>S4</w:t>
      </w:r>
      <w:r>
        <w:rPr>
          <w:spacing w:val="-7"/>
        </w:rPr>
        <w:t xml:space="preserve"> </w:t>
      </w:r>
      <w:r>
        <w:rPr>
          <w:spacing w:val="-2"/>
        </w:rPr>
        <w:t>HANA</w:t>
      </w:r>
      <w:r>
        <w:rPr>
          <w:spacing w:val="-7"/>
        </w:rPr>
        <w:t xml:space="preserve"> </w:t>
      </w:r>
      <w:r>
        <w:rPr>
          <w:spacing w:val="-2"/>
        </w:rPr>
        <w:t>landscape.</w:t>
      </w:r>
    </w:p>
    <w:p w14:paraId="68A429A0" w14:textId="77777777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Preparation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rPr>
          <w:spacing w:val="-9"/>
        </w:rPr>
        <w:t xml:space="preserve"> </w:t>
      </w:r>
      <w:r>
        <w:rPr>
          <w:spacing w:val="-2"/>
        </w:rPr>
        <w:t>understanding</w:t>
      </w:r>
      <w:r>
        <w:rPr>
          <w:spacing w:val="-6"/>
        </w:rPr>
        <w:t xml:space="preserve"> </w:t>
      </w:r>
      <w:r>
        <w:rPr>
          <w:spacing w:val="-2"/>
        </w:rPr>
        <w:t>documents.</w:t>
      </w:r>
    </w:p>
    <w:p w14:paraId="7CDDCD58" w14:textId="147E3C4F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Driving</w:t>
      </w:r>
      <w:r>
        <w:rPr>
          <w:spacing w:val="-8"/>
        </w:rPr>
        <w:t xml:space="preserve"> </w:t>
      </w:r>
      <w:r>
        <w:rPr>
          <w:spacing w:val="-2"/>
        </w:rPr>
        <w:t>weekly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4"/>
        </w:rPr>
        <w:t xml:space="preserve"> </w:t>
      </w:r>
      <w:r>
        <w:rPr>
          <w:spacing w:val="-2"/>
        </w:rPr>
        <w:t>monthly</w:t>
      </w:r>
      <w:r>
        <w:rPr>
          <w:spacing w:val="-5"/>
        </w:rPr>
        <w:t xml:space="preserve"> </w:t>
      </w:r>
      <w:r>
        <w:rPr>
          <w:spacing w:val="-2"/>
        </w:rPr>
        <w:t>calls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global</w:t>
      </w:r>
      <w:r>
        <w:rPr>
          <w:spacing w:val="-8"/>
        </w:rPr>
        <w:t xml:space="preserve"> </w:t>
      </w:r>
      <w:r>
        <w:rPr>
          <w:spacing w:val="-2"/>
        </w:rPr>
        <w:t>clients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business</w:t>
      </w:r>
      <w:r>
        <w:rPr>
          <w:spacing w:val="1"/>
        </w:rPr>
        <w:t xml:space="preserve"> </w:t>
      </w:r>
      <w:r w:rsidR="00ED11BC">
        <w:rPr>
          <w:spacing w:val="-2"/>
        </w:rPr>
        <w:t>counter</w:t>
      </w:r>
      <w:r w:rsidR="00ED11BC">
        <w:rPr>
          <w:spacing w:val="-6"/>
        </w:rPr>
        <w:t>parts</w:t>
      </w:r>
      <w:r>
        <w:rPr>
          <w:spacing w:val="-2"/>
        </w:rPr>
        <w:t>.</w:t>
      </w:r>
    </w:p>
    <w:p w14:paraId="641BA13A" w14:textId="77777777" w:rsidR="00F61BF2" w:rsidRPr="001646AF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Coordinate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business</w:t>
      </w:r>
      <w:r>
        <w:rPr>
          <w:spacing w:val="-5"/>
        </w:rPr>
        <w:t xml:space="preserve"> </w:t>
      </w:r>
      <w:r>
        <w:rPr>
          <w:spacing w:val="-2"/>
        </w:rPr>
        <w:t>users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requirement</w:t>
      </w:r>
      <w:r>
        <w:rPr>
          <w:spacing w:val="-1"/>
        </w:rPr>
        <w:t xml:space="preserve"> </w:t>
      </w:r>
      <w:r>
        <w:rPr>
          <w:spacing w:val="-2"/>
        </w:rPr>
        <w:t>gathering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defect</w:t>
      </w:r>
      <w:r>
        <w:t xml:space="preserve"> </w:t>
      </w:r>
      <w:r>
        <w:rPr>
          <w:spacing w:val="-2"/>
        </w:rPr>
        <w:t>fixing.</w:t>
      </w:r>
    </w:p>
    <w:p w14:paraId="243C089C" w14:textId="195147E8" w:rsidR="001646AF" w:rsidRPr="0059470B" w:rsidRDefault="000B7F54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 xml:space="preserve">Working </w:t>
      </w:r>
      <w:r w:rsidR="00EC5C6F">
        <w:rPr>
          <w:spacing w:val="-2"/>
        </w:rPr>
        <w:t xml:space="preserve">along with project teams </w:t>
      </w:r>
      <w:r w:rsidR="00AE0BB0">
        <w:rPr>
          <w:spacing w:val="-2"/>
        </w:rPr>
        <w:t xml:space="preserve">for S4 HANA upgrade </w:t>
      </w:r>
      <w:r w:rsidR="004C41D9">
        <w:rPr>
          <w:spacing w:val="-2"/>
        </w:rPr>
        <w:t>proje</w:t>
      </w:r>
      <w:r w:rsidR="0059470B">
        <w:rPr>
          <w:spacing w:val="-2"/>
        </w:rPr>
        <w:t xml:space="preserve">ct. </w:t>
      </w:r>
    </w:p>
    <w:p w14:paraId="6359321F" w14:textId="47A4F59F" w:rsidR="0059470B" w:rsidRPr="006D7F8A" w:rsidRDefault="005F5AE3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 xml:space="preserve">Worked </w:t>
      </w:r>
      <w:r w:rsidR="008976A6">
        <w:rPr>
          <w:spacing w:val="-2"/>
        </w:rPr>
        <w:t xml:space="preserve">on Fiori implementation </w:t>
      </w:r>
      <w:r w:rsidR="00202123">
        <w:rPr>
          <w:spacing w:val="-2"/>
        </w:rPr>
        <w:t xml:space="preserve">in </w:t>
      </w:r>
      <w:r w:rsidR="006D7F8A">
        <w:rPr>
          <w:spacing w:val="-2"/>
        </w:rPr>
        <w:t>Delta Landscape.</w:t>
      </w:r>
    </w:p>
    <w:p w14:paraId="3B371663" w14:textId="77777777" w:rsidR="006D7F8A" w:rsidRDefault="006D7F8A" w:rsidP="006D7F8A">
      <w:pPr>
        <w:widowControl w:val="0"/>
        <w:tabs>
          <w:tab w:val="left" w:pos="839"/>
        </w:tabs>
        <w:autoSpaceDE w:val="0"/>
        <w:autoSpaceDN w:val="0"/>
        <w:spacing w:before="14"/>
      </w:pPr>
    </w:p>
    <w:p w14:paraId="13051C71" w14:textId="68CEC1CA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8" w:line="242" w:lineRule="auto"/>
        <w:ind w:right="2171"/>
        <w:contextualSpacing w:val="0"/>
      </w:pPr>
      <w:r>
        <w:t>Extensively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SD</w:t>
      </w:r>
      <w:r>
        <w:rPr>
          <w:spacing w:val="-5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partner,</w:t>
      </w:r>
      <w:r>
        <w:rPr>
          <w:spacing w:val="-2"/>
        </w:rPr>
        <w:t xml:space="preserve"> </w:t>
      </w:r>
      <w:r w:rsidR="00ED11BC">
        <w:t>Smart forms</w:t>
      </w:r>
      <w:r>
        <w:t xml:space="preserve">, </w:t>
      </w:r>
      <w:r>
        <w:rPr>
          <w:spacing w:val="-2"/>
        </w:rPr>
        <w:t>Output</w:t>
      </w:r>
      <w:r>
        <w:rPr>
          <w:spacing w:val="-9"/>
        </w:rPr>
        <w:t xml:space="preserve"> </w:t>
      </w:r>
      <w:r>
        <w:rPr>
          <w:spacing w:val="-2"/>
        </w:rPr>
        <w:t>determination,</w:t>
      </w:r>
      <w:r>
        <w:rPr>
          <w:spacing w:val="-4"/>
        </w:rPr>
        <w:t xml:space="preserve"> </w:t>
      </w:r>
      <w:r>
        <w:rPr>
          <w:spacing w:val="-2"/>
        </w:rPr>
        <w:t>Workflow,</w:t>
      </w:r>
      <w:r>
        <w:rPr>
          <w:spacing w:val="-4"/>
        </w:rPr>
        <w:t xml:space="preserve"> </w:t>
      </w:r>
      <w:r>
        <w:rPr>
          <w:spacing w:val="-2"/>
        </w:rPr>
        <w:t>EDI,</w:t>
      </w:r>
      <w:r>
        <w:rPr>
          <w:spacing w:val="-9"/>
        </w:rPr>
        <w:t xml:space="preserve"> </w:t>
      </w:r>
      <w:r>
        <w:rPr>
          <w:spacing w:val="-2"/>
        </w:rPr>
        <w:t>IDOC</w:t>
      </w:r>
      <w:r>
        <w:rPr>
          <w:spacing w:val="-9"/>
        </w:rPr>
        <w:t xml:space="preserve"> </w:t>
      </w:r>
      <w:r>
        <w:rPr>
          <w:spacing w:val="-2"/>
        </w:rPr>
        <w:t>enhancements,</w:t>
      </w:r>
      <w:r>
        <w:rPr>
          <w:spacing w:val="-12"/>
        </w:rPr>
        <w:t xml:space="preserve"> </w:t>
      </w:r>
      <w:r>
        <w:rPr>
          <w:spacing w:val="-2"/>
        </w:rPr>
        <w:t>Pricing</w:t>
      </w:r>
      <w:r>
        <w:rPr>
          <w:spacing w:val="-10"/>
        </w:rPr>
        <w:t xml:space="preserve"> </w:t>
      </w:r>
      <w:r>
        <w:rPr>
          <w:spacing w:val="-2"/>
        </w:rPr>
        <w:t>reports,</w:t>
      </w:r>
      <w:r>
        <w:rPr>
          <w:spacing w:val="-9"/>
        </w:rPr>
        <w:t xml:space="preserve"> </w:t>
      </w:r>
      <w:r>
        <w:rPr>
          <w:spacing w:val="-2"/>
        </w:rPr>
        <w:t xml:space="preserve">condition </w:t>
      </w:r>
      <w:r>
        <w:t>techniques, Various standard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determinations and</w:t>
      </w:r>
      <w:r>
        <w:rPr>
          <w:spacing w:val="-5"/>
        </w:rPr>
        <w:t xml:space="preserve"> </w:t>
      </w:r>
      <w:r>
        <w:t>RICEFW</w:t>
      </w:r>
      <w:r>
        <w:rPr>
          <w:spacing w:val="-2"/>
        </w:rPr>
        <w:t xml:space="preserve"> </w:t>
      </w:r>
      <w:r>
        <w:t>objects.</w:t>
      </w:r>
    </w:p>
    <w:p w14:paraId="4620E3E2" w14:textId="7FA27C78" w:rsidR="00F61BF2" w:rsidRDefault="00F61BF2" w:rsidP="00F61BF2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  <w:contextualSpacing w:val="0"/>
      </w:pPr>
      <w:r>
        <w:rPr>
          <w:spacing w:val="-2"/>
        </w:rPr>
        <w:t>Coordination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 w:rsidR="006D7F8A">
        <w:rPr>
          <w:spacing w:val="-6"/>
        </w:rPr>
        <w:t>both</w:t>
      </w:r>
      <w:r w:rsidR="00B23E37">
        <w:rPr>
          <w:spacing w:val="-6"/>
        </w:rPr>
        <w:t xml:space="preserve"> </w:t>
      </w:r>
      <w:r>
        <w:rPr>
          <w:spacing w:val="-2"/>
        </w:rPr>
        <w:t>implementation</w:t>
      </w:r>
      <w:r>
        <w:rPr>
          <w:spacing w:val="-7"/>
        </w:rPr>
        <w:t xml:space="preserve"> </w:t>
      </w:r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deliverables.</w:t>
      </w:r>
    </w:p>
    <w:p w14:paraId="6C1BA283" w14:textId="77777777" w:rsidR="00F61BF2" w:rsidRDefault="00F61BF2" w:rsidP="00E6430F">
      <w:pPr>
        <w:jc w:val="both"/>
        <w:rPr>
          <w:rFonts w:asciiTheme="minorHAnsi" w:hAnsiTheme="minorHAnsi" w:cstheme="minorHAnsi"/>
          <w:b/>
          <w:i/>
        </w:rPr>
      </w:pPr>
    </w:p>
    <w:p w14:paraId="39CD092C" w14:textId="77777777" w:rsidR="00B23E37" w:rsidRDefault="00B23E37" w:rsidP="00B23E37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PROFESSIONAL EXPERIENCE</w:t>
      </w:r>
    </w:p>
    <w:p w14:paraId="09E5C2F7" w14:textId="46AA82D1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before="240" w:line="264" w:lineRule="exact"/>
      </w:pPr>
      <w:r w:rsidRPr="00A57435">
        <w:rPr>
          <w:b/>
        </w:rPr>
        <w:t>Client</w:t>
      </w:r>
      <w:r w:rsidRPr="00A57435">
        <w:rPr>
          <w:b/>
          <w:spacing w:val="21"/>
        </w:rPr>
        <w:t xml:space="preserve"> </w:t>
      </w:r>
      <w:r w:rsidRPr="00A57435">
        <w:rPr>
          <w:b/>
        </w:rPr>
        <w:t>N</w:t>
      </w:r>
      <w:r>
        <w:rPr>
          <w:b/>
          <w:spacing w:val="-23"/>
        </w:rPr>
        <w:t>a</w:t>
      </w:r>
      <w:r w:rsidRPr="00A57435">
        <w:rPr>
          <w:b/>
          <w:spacing w:val="6"/>
        </w:rPr>
        <w:t>me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4"/>
          <w:position w:val="1"/>
        </w:rPr>
        <w:t xml:space="preserve"> </w:t>
      </w:r>
      <w:r w:rsidR="00D309E6">
        <w:rPr>
          <w:position w:val="1"/>
        </w:rPr>
        <w:t xml:space="preserve">Dream 11 </w:t>
      </w:r>
    </w:p>
    <w:p w14:paraId="4E75395F" w14:textId="0A16D97A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00A57435">
        <w:rPr>
          <w:b/>
        </w:rPr>
        <w:t>Project</w:t>
      </w:r>
      <w:r w:rsidRPr="00A57435">
        <w:rPr>
          <w:b/>
          <w:spacing w:val="3"/>
        </w:rPr>
        <w:t xml:space="preserve"> </w:t>
      </w:r>
      <w:r w:rsidRPr="00A57435">
        <w:rPr>
          <w:b/>
          <w:spacing w:val="-4"/>
        </w:rPr>
        <w:t>Type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2"/>
          <w:position w:val="1"/>
        </w:rPr>
        <w:t xml:space="preserve"> </w:t>
      </w:r>
      <w:r w:rsidRPr="00A57435">
        <w:rPr>
          <w:position w:val="1"/>
        </w:rPr>
        <w:t>Dev</w:t>
      </w:r>
      <w:r w:rsidRPr="00A57435">
        <w:rPr>
          <w:spacing w:val="12"/>
          <w:position w:val="1"/>
        </w:rPr>
        <w:t xml:space="preserve"> </w:t>
      </w:r>
      <w:r w:rsidRPr="00A57435">
        <w:rPr>
          <w:position w:val="1"/>
        </w:rPr>
        <w:t>Ops</w:t>
      </w:r>
      <w:r w:rsidRPr="00A57435">
        <w:rPr>
          <w:spacing w:val="-1"/>
          <w:position w:val="1"/>
        </w:rPr>
        <w:t xml:space="preserve"> </w:t>
      </w:r>
      <w:r w:rsidRPr="00A57435">
        <w:rPr>
          <w:position w:val="1"/>
        </w:rPr>
        <w:t>/Enhancements</w:t>
      </w:r>
      <w:r>
        <w:rPr>
          <w:spacing w:val="18"/>
          <w:position w:val="1"/>
        </w:rPr>
        <w:t>,</w:t>
      </w:r>
      <w:r w:rsidRPr="00A57435">
        <w:rPr>
          <w:spacing w:val="12"/>
          <w:position w:val="1"/>
        </w:rPr>
        <w:t xml:space="preserve"> </w:t>
      </w:r>
      <w:r w:rsidRPr="00A57435">
        <w:rPr>
          <w:position w:val="1"/>
        </w:rPr>
        <w:t>AMS/Support</w:t>
      </w:r>
      <w:r w:rsidRPr="00A57435">
        <w:rPr>
          <w:spacing w:val="14"/>
          <w:position w:val="1"/>
        </w:rPr>
        <w:t xml:space="preserve"> </w:t>
      </w:r>
      <w:r w:rsidRPr="00A57435">
        <w:rPr>
          <w:spacing w:val="-2"/>
          <w:position w:val="1"/>
        </w:rPr>
        <w:t>project</w:t>
      </w:r>
      <w:r>
        <w:rPr>
          <w:spacing w:val="-2"/>
          <w:position w:val="1"/>
        </w:rPr>
        <w:t xml:space="preserve"> and </w:t>
      </w:r>
      <w:r w:rsidR="00D309E6">
        <w:rPr>
          <w:spacing w:val="-2"/>
          <w:position w:val="1"/>
        </w:rPr>
        <w:t>Roll-out</w:t>
      </w:r>
      <w:r>
        <w:rPr>
          <w:spacing w:val="-2"/>
          <w:position w:val="1"/>
        </w:rPr>
        <w:t xml:space="preserve"> project</w:t>
      </w:r>
    </w:p>
    <w:p w14:paraId="0226E1D5" w14:textId="4F731DF5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4" w:lineRule="exact"/>
      </w:pPr>
      <w:r w:rsidRPr="00A57435">
        <w:rPr>
          <w:b/>
          <w:spacing w:val="-2"/>
        </w:rPr>
        <w:t>Duration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1"/>
          <w:position w:val="1"/>
        </w:rPr>
        <w:t xml:space="preserve"> </w:t>
      </w:r>
      <w:r w:rsidRPr="00A57435">
        <w:rPr>
          <w:position w:val="1"/>
        </w:rPr>
        <w:t>From</w:t>
      </w:r>
      <w:r w:rsidRPr="00A57435">
        <w:rPr>
          <w:spacing w:val="-5"/>
          <w:position w:val="1"/>
        </w:rPr>
        <w:t xml:space="preserve"> </w:t>
      </w:r>
      <w:r w:rsidR="00D309E6">
        <w:rPr>
          <w:position w:val="1"/>
        </w:rPr>
        <w:t>Dec</w:t>
      </w:r>
      <w:r w:rsidRPr="00A57435">
        <w:rPr>
          <w:spacing w:val="-2"/>
          <w:position w:val="1"/>
        </w:rPr>
        <w:t xml:space="preserve"> </w:t>
      </w:r>
      <w:r w:rsidRPr="00A57435">
        <w:rPr>
          <w:position w:val="1"/>
        </w:rPr>
        <w:t>2024</w:t>
      </w:r>
      <w:r w:rsidRPr="00A57435">
        <w:rPr>
          <w:spacing w:val="4"/>
          <w:position w:val="1"/>
        </w:rPr>
        <w:t xml:space="preserve"> </w:t>
      </w:r>
      <w:r w:rsidRPr="00A57435">
        <w:rPr>
          <w:position w:val="1"/>
        </w:rPr>
        <w:t>to</w:t>
      </w:r>
      <w:r w:rsidRPr="00A57435">
        <w:rPr>
          <w:spacing w:val="-2"/>
          <w:position w:val="1"/>
        </w:rPr>
        <w:t xml:space="preserve"> present</w:t>
      </w:r>
    </w:p>
    <w:p w14:paraId="28B26692" w14:textId="77777777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00A57435">
        <w:rPr>
          <w:b/>
          <w:spacing w:val="-2"/>
        </w:rPr>
        <w:t>Organization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4"/>
          <w:position w:val="1"/>
        </w:rPr>
        <w:t xml:space="preserve"> </w:t>
      </w:r>
      <w:r w:rsidRPr="00A57435">
        <w:rPr>
          <w:position w:val="1"/>
        </w:rPr>
        <w:t>Gyansys</w:t>
      </w:r>
      <w:r w:rsidRPr="00A57435">
        <w:rPr>
          <w:spacing w:val="30"/>
          <w:position w:val="1"/>
        </w:rPr>
        <w:t xml:space="preserve"> </w:t>
      </w:r>
      <w:r w:rsidRPr="00A57435">
        <w:rPr>
          <w:position w:val="1"/>
        </w:rPr>
        <w:t>Infotech,</w:t>
      </w:r>
      <w:r w:rsidRPr="00A57435">
        <w:rPr>
          <w:spacing w:val="26"/>
          <w:position w:val="1"/>
        </w:rPr>
        <w:t xml:space="preserve"> </w:t>
      </w:r>
      <w:r w:rsidRPr="00A57435">
        <w:rPr>
          <w:spacing w:val="-2"/>
          <w:position w:val="1"/>
        </w:rPr>
        <w:t>Bangalore</w:t>
      </w:r>
    </w:p>
    <w:p w14:paraId="5F15BFBD" w14:textId="77777777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0" w:lineRule="exact"/>
      </w:pPr>
      <w:r w:rsidRPr="00A57435">
        <w:rPr>
          <w:b/>
          <w:spacing w:val="-2"/>
        </w:rPr>
        <w:t>Roles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7"/>
          <w:position w:val="1"/>
        </w:rPr>
        <w:t xml:space="preserve"> </w:t>
      </w:r>
      <w:r w:rsidRPr="00A57435">
        <w:rPr>
          <w:position w:val="1"/>
        </w:rPr>
        <w:t>SAP</w:t>
      </w:r>
      <w:r w:rsidRPr="00A57435">
        <w:rPr>
          <w:spacing w:val="5"/>
          <w:position w:val="1"/>
        </w:rPr>
        <w:t xml:space="preserve"> </w:t>
      </w:r>
      <w:r w:rsidRPr="00A57435">
        <w:rPr>
          <w:position w:val="1"/>
        </w:rPr>
        <w:t>SD</w:t>
      </w:r>
      <w:r w:rsidRPr="00A57435">
        <w:rPr>
          <w:spacing w:val="-8"/>
          <w:position w:val="1"/>
        </w:rPr>
        <w:t xml:space="preserve"> </w:t>
      </w:r>
      <w:r w:rsidRPr="00A57435">
        <w:rPr>
          <w:position w:val="1"/>
        </w:rPr>
        <w:t>Senior/Lead</w:t>
      </w:r>
      <w:r w:rsidRPr="00A57435">
        <w:rPr>
          <w:spacing w:val="-15"/>
          <w:position w:val="1"/>
        </w:rPr>
        <w:t xml:space="preserve"> </w:t>
      </w:r>
      <w:r w:rsidRPr="00A57435">
        <w:rPr>
          <w:spacing w:val="-2"/>
          <w:position w:val="1"/>
        </w:rPr>
        <w:t>CONSULTANT</w:t>
      </w:r>
    </w:p>
    <w:p w14:paraId="60699830" w14:textId="76E8B72E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5" w:lineRule="exact"/>
      </w:pPr>
      <w:r w:rsidRPr="00A57435">
        <w:rPr>
          <w:b/>
          <w:spacing w:val="-2"/>
        </w:rPr>
        <w:t>Version</w:t>
      </w:r>
      <w:r w:rsidRPr="00A57435">
        <w:rPr>
          <w:b/>
        </w:rPr>
        <w:tab/>
      </w:r>
      <w:r w:rsidRPr="00A57435">
        <w:rPr>
          <w:b/>
          <w:spacing w:val="-2"/>
          <w:position w:val="1"/>
        </w:rPr>
        <w:t>:</w:t>
      </w:r>
      <w:r w:rsidRPr="00A57435">
        <w:rPr>
          <w:b/>
          <w:spacing w:val="-13"/>
          <w:position w:val="1"/>
        </w:rPr>
        <w:t xml:space="preserve"> </w:t>
      </w:r>
      <w:r w:rsidRPr="00A57435">
        <w:rPr>
          <w:spacing w:val="-2"/>
          <w:position w:val="1"/>
        </w:rPr>
        <w:t>SAP</w:t>
      </w:r>
      <w:r w:rsidRPr="00A57435">
        <w:rPr>
          <w:spacing w:val="-7"/>
          <w:position w:val="1"/>
        </w:rPr>
        <w:t xml:space="preserve"> </w:t>
      </w:r>
      <w:r w:rsidRPr="00A57435">
        <w:rPr>
          <w:spacing w:val="-2"/>
          <w:position w:val="1"/>
        </w:rPr>
        <w:t>S/4</w:t>
      </w:r>
      <w:r w:rsidRPr="00A57435">
        <w:rPr>
          <w:spacing w:val="-12"/>
          <w:position w:val="1"/>
        </w:rPr>
        <w:t xml:space="preserve"> </w:t>
      </w:r>
      <w:r w:rsidRPr="00A57435">
        <w:rPr>
          <w:spacing w:val="-2"/>
          <w:position w:val="1"/>
        </w:rPr>
        <w:t>HANA</w:t>
      </w:r>
      <w:r w:rsidRPr="00A57435">
        <w:rPr>
          <w:spacing w:val="-15"/>
          <w:position w:val="1"/>
        </w:rPr>
        <w:t xml:space="preserve"> </w:t>
      </w:r>
      <w:r w:rsidRPr="00A57435">
        <w:rPr>
          <w:spacing w:val="-4"/>
          <w:position w:val="1"/>
        </w:rPr>
        <w:t>202</w:t>
      </w:r>
      <w:r w:rsidR="00CE0772">
        <w:rPr>
          <w:spacing w:val="-4"/>
          <w:position w:val="1"/>
        </w:rPr>
        <w:t>1</w:t>
      </w:r>
    </w:p>
    <w:p w14:paraId="6F35FD19" w14:textId="19C5600B" w:rsidR="00F61BF2" w:rsidRPr="00B23E37" w:rsidRDefault="00B23E37" w:rsidP="00B23E37">
      <w:pPr>
        <w:jc w:val="both"/>
        <w:rPr>
          <w:rFonts w:asciiTheme="minorHAnsi" w:hAnsiTheme="minorHAnsi" w:cstheme="minorHAnsi"/>
          <w:b/>
          <w:iCs/>
        </w:rPr>
      </w:pPr>
      <w:r w:rsidRPr="00A57435">
        <w:rPr>
          <w:b/>
        </w:rPr>
        <w:t>Synopsis of the client:</w:t>
      </w:r>
      <w:r w:rsidR="00C60DF7">
        <w:rPr>
          <w:b/>
        </w:rPr>
        <w:t xml:space="preserve"> </w:t>
      </w:r>
      <w:r w:rsidR="00C60DF7" w:rsidRPr="00C60DF7">
        <w:rPr>
          <w:bCs/>
        </w:rPr>
        <w:t>India's largest fantasy sports platform</w:t>
      </w:r>
      <w:r w:rsidR="00C60DF7">
        <w:rPr>
          <w:bCs/>
        </w:rPr>
        <w:t>.</w:t>
      </w:r>
    </w:p>
    <w:p w14:paraId="38E4BA54" w14:textId="77777777" w:rsidR="00B23E37" w:rsidRDefault="00B23E37" w:rsidP="00E6430F">
      <w:pPr>
        <w:jc w:val="both"/>
        <w:rPr>
          <w:rFonts w:asciiTheme="minorHAnsi" w:hAnsiTheme="minorHAnsi" w:cstheme="minorHAnsi"/>
          <w:b/>
          <w:i/>
        </w:rPr>
      </w:pPr>
    </w:p>
    <w:p w14:paraId="3634AA00" w14:textId="77777777" w:rsidR="00A8071C" w:rsidRPr="00A621F3" w:rsidRDefault="00A8071C" w:rsidP="00A621F3">
      <w:pPr>
        <w:rPr>
          <w:rFonts w:asciiTheme="minorHAnsi" w:hAnsiTheme="minorHAnsi" w:cstheme="minorHAnsi"/>
          <w:b/>
        </w:rPr>
      </w:pPr>
      <w:r w:rsidRPr="00A621F3">
        <w:rPr>
          <w:rFonts w:asciiTheme="minorHAnsi" w:hAnsiTheme="minorHAnsi" w:cstheme="minorHAnsi"/>
          <w:b/>
        </w:rPr>
        <w:t>RESPONSIBILITIES</w:t>
      </w:r>
    </w:p>
    <w:p w14:paraId="1D6A93AD" w14:textId="77777777" w:rsidR="00A8071C" w:rsidRDefault="00A8071C" w:rsidP="00A8071C">
      <w:pPr>
        <w:pStyle w:val="BodyText"/>
        <w:spacing w:before="26"/>
        <w:rPr>
          <w:b/>
        </w:rPr>
      </w:pPr>
    </w:p>
    <w:p w14:paraId="1CB006E0" w14:textId="589C5E8B" w:rsidR="00A8071C" w:rsidRPr="00A8071C" w:rsidRDefault="00A8071C" w:rsidP="00A8071C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rPr>
          <w:spacing w:val="-2"/>
        </w:rPr>
        <w:t>Development &amp; Configuration of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>client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4"/>
        </w:rPr>
        <w:t>SAP.</w:t>
      </w:r>
    </w:p>
    <w:p w14:paraId="1C75577E" w14:textId="3D256562" w:rsidR="00A8071C" w:rsidRPr="00A910F9" w:rsidRDefault="00644806" w:rsidP="00A8071C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rPr>
          <w:spacing w:val="-4"/>
        </w:rPr>
        <w:t xml:space="preserve">Worked </w:t>
      </w:r>
      <w:r w:rsidR="00F3431C">
        <w:rPr>
          <w:spacing w:val="-4"/>
        </w:rPr>
        <w:t xml:space="preserve">on </w:t>
      </w:r>
      <w:r w:rsidR="004C6B18">
        <w:rPr>
          <w:spacing w:val="-4"/>
        </w:rPr>
        <w:t>Plant,</w:t>
      </w:r>
      <w:r w:rsidR="00712D6A">
        <w:rPr>
          <w:spacing w:val="-4"/>
        </w:rPr>
        <w:t xml:space="preserve"> company code </w:t>
      </w:r>
      <w:r w:rsidR="004C6B18">
        <w:rPr>
          <w:spacing w:val="-4"/>
        </w:rPr>
        <w:t xml:space="preserve">rollout related configs. </w:t>
      </w:r>
    </w:p>
    <w:p w14:paraId="275C007A" w14:textId="34AE71F0" w:rsidR="00A910F9" w:rsidRPr="005B3BC8" w:rsidRDefault="00A910F9" w:rsidP="00A8071C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rPr>
          <w:spacing w:val="-4"/>
        </w:rPr>
        <w:t>Extensively worked on Workflow, Smartform</w:t>
      </w:r>
      <w:r w:rsidR="005026E3">
        <w:rPr>
          <w:spacing w:val="-4"/>
        </w:rPr>
        <w:t xml:space="preserve">, Order </w:t>
      </w:r>
      <w:r w:rsidR="00542B21">
        <w:rPr>
          <w:spacing w:val="-4"/>
        </w:rPr>
        <w:t>creation,</w:t>
      </w:r>
      <w:r w:rsidR="009D338C">
        <w:rPr>
          <w:spacing w:val="-4"/>
        </w:rPr>
        <w:t xml:space="preserve"> Out</w:t>
      </w:r>
      <w:r w:rsidR="00FF7E35">
        <w:rPr>
          <w:spacing w:val="-4"/>
        </w:rPr>
        <w:t>put</w:t>
      </w:r>
      <w:r w:rsidR="0062315C">
        <w:rPr>
          <w:spacing w:val="-4"/>
        </w:rPr>
        <w:t xml:space="preserve"> determination, Mass change</w:t>
      </w:r>
      <w:r w:rsidR="00542B21">
        <w:rPr>
          <w:spacing w:val="-4"/>
        </w:rPr>
        <w:t xml:space="preserve"> related requests</w:t>
      </w:r>
      <w:r w:rsidR="0062315C">
        <w:rPr>
          <w:spacing w:val="-4"/>
        </w:rPr>
        <w:t xml:space="preserve">, </w:t>
      </w:r>
      <w:r w:rsidR="00481DE5">
        <w:rPr>
          <w:spacing w:val="-4"/>
        </w:rPr>
        <w:t>Fiori related</w:t>
      </w:r>
      <w:r w:rsidR="008D4548">
        <w:rPr>
          <w:spacing w:val="-4"/>
        </w:rPr>
        <w:t xml:space="preserve"> issues, Pricing issues, Tax determination, </w:t>
      </w:r>
      <w:r w:rsidR="006A4523">
        <w:rPr>
          <w:spacing w:val="-4"/>
        </w:rPr>
        <w:t>E-invoice,</w:t>
      </w:r>
      <w:r w:rsidR="00995DD6">
        <w:rPr>
          <w:spacing w:val="-4"/>
        </w:rPr>
        <w:t xml:space="preserve"> various business process flows</w:t>
      </w:r>
      <w:r w:rsidR="005B3BC8">
        <w:rPr>
          <w:spacing w:val="-4"/>
        </w:rPr>
        <w:t xml:space="preserve"> related developments and issues. </w:t>
      </w:r>
    </w:p>
    <w:p w14:paraId="2C3FB1BD" w14:textId="6BCE0BC2" w:rsidR="005B3BC8" w:rsidRPr="000D758F" w:rsidRDefault="00C136A5" w:rsidP="00A8071C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rPr>
          <w:spacing w:val="-4"/>
        </w:rPr>
        <w:t>New Developments related to Report enhancement, Workf</w:t>
      </w:r>
      <w:r w:rsidR="00E63B05">
        <w:rPr>
          <w:spacing w:val="-4"/>
        </w:rPr>
        <w:t>low enhancements, Fiori related Development changes</w:t>
      </w:r>
      <w:r w:rsidR="000D758F">
        <w:rPr>
          <w:spacing w:val="-4"/>
        </w:rPr>
        <w:t xml:space="preserve">. </w:t>
      </w:r>
    </w:p>
    <w:p w14:paraId="5BC83EA7" w14:textId="77777777" w:rsidR="000D758F" w:rsidRPr="007620FA" w:rsidRDefault="000D758F" w:rsidP="000D758F">
      <w:pPr>
        <w:pStyle w:val="Heady"/>
        <w:numPr>
          <w:ilvl w:val="0"/>
          <w:numId w:val="72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Documented Work specifications and worked with other IT departments for various projects or in resolving tickets/ issues.</w:t>
      </w:r>
    </w:p>
    <w:p w14:paraId="2F7FB7DB" w14:textId="63372E6F" w:rsidR="000D758F" w:rsidRDefault="00A2191C" w:rsidP="00A8071C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t xml:space="preserve">Helped client users in various </w:t>
      </w:r>
      <w:r w:rsidR="00D92134">
        <w:t>day-to-day</w:t>
      </w:r>
      <w:r>
        <w:t xml:space="preserve"> issues. </w:t>
      </w:r>
    </w:p>
    <w:p w14:paraId="1C97B40E" w14:textId="3AB9C2FB" w:rsidR="00A2191C" w:rsidRDefault="001431EF" w:rsidP="00A8071C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contextualSpacing w:val="0"/>
      </w:pPr>
      <w:r>
        <w:t xml:space="preserve">Worked on </w:t>
      </w:r>
      <w:r w:rsidR="00A2191C">
        <w:t>IDOC failure / EDI issue</w:t>
      </w:r>
      <w:r w:rsidR="001E5717">
        <w:t xml:space="preserve">s, </w:t>
      </w:r>
      <w:r w:rsidR="009F0C77">
        <w:t xml:space="preserve">Pricing </w:t>
      </w:r>
      <w:r w:rsidR="00D92134">
        <w:t>errors,</w:t>
      </w:r>
      <w:r w:rsidR="009F0C77">
        <w:t xml:space="preserve"> account determination configs</w:t>
      </w:r>
      <w:r w:rsidR="00DB4EA8">
        <w:t xml:space="preserve">, </w:t>
      </w:r>
      <w:r w:rsidR="00001378">
        <w:t>Business partner related issues</w:t>
      </w:r>
      <w:r w:rsidR="001C3D67">
        <w:t xml:space="preserve">. </w:t>
      </w:r>
    </w:p>
    <w:p w14:paraId="750A80D8" w14:textId="7678A5C6" w:rsidR="00EE51D5" w:rsidRPr="00EE51D5" w:rsidRDefault="00D36F60" w:rsidP="001E3CDE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ind w:left="720"/>
        <w:contextualSpacing w:val="0"/>
        <w:rPr>
          <w:rFonts w:asciiTheme="minorHAnsi" w:hAnsiTheme="minorHAnsi" w:cstheme="minorHAnsi"/>
        </w:rPr>
      </w:pPr>
      <w:r>
        <w:t xml:space="preserve">Handled the Roll out of new Legal entity </w:t>
      </w:r>
      <w:r w:rsidR="00765B48">
        <w:t xml:space="preserve">, plant </w:t>
      </w:r>
      <w:r w:rsidR="00B131FE">
        <w:t xml:space="preserve">and configured all </w:t>
      </w:r>
      <w:r w:rsidR="00050834">
        <w:t>end-to-end</w:t>
      </w:r>
      <w:r w:rsidR="00B131FE">
        <w:t xml:space="preserve"> </w:t>
      </w:r>
      <w:r w:rsidR="00190860">
        <w:t xml:space="preserve">necessary configs &amp; table maintenance from OTC end. </w:t>
      </w:r>
    </w:p>
    <w:p w14:paraId="7676148D" w14:textId="4B64CC9D" w:rsidR="001934A2" w:rsidRPr="00EE51D5" w:rsidRDefault="00615EA3" w:rsidP="001E3CDE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ind w:left="720"/>
        <w:contextualSpacing w:val="0"/>
        <w:rPr>
          <w:rFonts w:asciiTheme="minorHAnsi" w:hAnsiTheme="minorHAnsi" w:cstheme="minorHAnsi"/>
        </w:rPr>
      </w:pPr>
      <w:r>
        <w:t xml:space="preserve">Extensively worked on WRICEF objects enhancements &amp; Developments. </w:t>
      </w:r>
    </w:p>
    <w:p w14:paraId="0400BA08" w14:textId="17C45A60" w:rsidR="003A4967" w:rsidRDefault="003A4967" w:rsidP="009E6275">
      <w:pPr>
        <w:pStyle w:val="ListParagraph"/>
        <w:widowControl w:val="0"/>
        <w:numPr>
          <w:ilvl w:val="0"/>
          <w:numId w:val="72"/>
        </w:numPr>
        <w:tabs>
          <w:tab w:val="left" w:pos="839"/>
          <w:tab w:val="left" w:pos="2904"/>
        </w:tabs>
        <w:autoSpaceDE w:val="0"/>
        <w:autoSpaceDN w:val="0"/>
        <w:contextualSpacing w:val="0"/>
      </w:pPr>
      <w:r w:rsidRPr="00730C37">
        <w:rPr>
          <w:rFonts w:asciiTheme="minorHAnsi" w:hAnsiTheme="minorHAnsi" w:cstheme="minorHAnsi"/>
        </w:rPr>
        <w:t xml:space="preserve">Resolved support tickets on a daily basis pertaining to </w:t>
      </w:r>
      <w:r w:rsidR="00D05F47" w:rsidRPr="00730C37">
        <w:rPr>
          <w:rFonts w:asciiTheme="minorHAnsi" w:hAnsiTheme="minorHAnsi" w:cstheme="minorHAnsi"/>
        </w:rPr>
        <w:t>Business user process flaw</w:t>
      </w:r>
      <w:r w:rsidRPr="00730C37">
        <w:rPr>
          <w:rFonts w:asciiTheme="minorHAnsi" w:hAnsiTheme="minorHAnsi" w:cstheme="minorHAnsi"/>
        </w:rPr>
        <w:t xml:space="preserve">, third party </w:t>
      </w:r>
      <w:r w:rsidR="00050834" w:rsidRPr="00730C37">
        <w:rPr>
          <w:rFonts w:asciiTheme="minorHAnsi" w:hAnsiTheme="minorHAnsi" w:cstheme="minorHAnsi"/>
        </w:rPr>
        <w:t>processes</w:t>
      </w:r>
      <w:r w:rsidRPr="00730C37">
        <w:rPr>
          <w:rFonts w:asciiTheme="minorHAnsi" w:hAnsiTheme="minorHAnsi" w:cstheme="minorHAnsi"/>
        </w:rPr>
        <w:t>,</w:t>
      </w:r>
      <w:r w:rsidR="00D05F47" w:rsidRPr="00730C37">
        <w:rPr>
          <w:rFonts w:asciiTheme="minorHAnsi" w:hAnsiTheme="minorHAnsi" w:cstheme="minorHAnsi"/>
        </w:rPr>
        <w:t xml:space="preserve"> consignment process, </w:t>
      </w:r>
      <w:r w:rsidRPr="00730C37">
        <w:rPr>
          <w:rFonts w:asciiTheme="minorHAnsi" w:hAnsiTheme="minorHAnsi" w:cstheme="minorHAnsi"/>
        </w:rPr>
        <w:t xml:space="preserve">pricing issues, </w:t>
      </w:r>
      <w:r w:rsidR="00F63D96" w:rsidRPr="00730C37">
        <w:rPr>
          <w:rFonts w:asciiTheme="minorHAnsi" w:hAnsiTheme="minorHAnsi" w:cstheme="minorHAnsi"/>
        </w:rPr>
        <w:t>custom logics, Workflow related issues</w:t>
      </w:r>
      <w:r w:rsidR="000962B2" w:rsidRPr="00730C37">
        <w:rPr>
          <w:rFonts w:asciiTheme="minorHAnsi" w:hAnsiTheme="minorHAnsi" w:cstheme="minorHAnsi"/>
        </w:rPr>
        <w:t xml:space="preserve"> and various </w:t>
      </w:r>
      <w:r w:rsidR="00730C37" w:rsidRPr="00730C37">
        <w:rPr>
          <w:rFonts w:asciiTheme="minorHAnsi" w:hAnsiTheme="minorHAnsi" w:cstheme="minorHAnsi"/>
        </w:rPr>
        <w:t xml:space="preserve">enhancements. </w:t>
      </w:r>
    </w:p>
    <w:p w14:paraId="5579EB0F" w14:textId="77777777" w:rsidR="00615EA3" w:rsidRDefault="00615EA3" w:rsidP="00615EA3">
      <w:pPr>
        <w:widowControl w:val="0"/>
        <w:tabs>
          <w:tab w:val="left" w:pos="839"/>
        </w:tabs>
        <w:autoSpaceDE w:val="0"/>
        <w:autoSpaceDN w:val="0"/>
      </w:pPr>
    </w:p>
    <w:p w14:paraId="61A73F28" w14:textId="77777777" w:rsidR="00615EA3" w:rsidRDefault="00615EA3" w:rsidP="00615EA3">
      <w:pPr>
        <w:widowControl w:val="0"/>
        <w:tabs>
          <w:tab w:val="left" w:pos="839"/>
        </w:tabs>
        <w:autoSpaceDE w:val="0"/>
        <w:autoSpaceDN w:val="0"/>
      </w:pPr>
    </w:p>
    <w:p w14:paraId="64415866" w14:textId="77777777" w:rsidR="00615EA3" w:rsidRDefault="00615EA3" w:rsidP="00615EA3">
      <w:pPr>
        <w:widowControl w:val="0"/>
        <w:tabs>
          <w:tab w:val="left" w:pos="839"/>
        </w:tabs>
        <w:autoSpaceDE w:val="0"/>
        <w:autoSpaceDN w:val="0"/>
      </w:pPr>
    </w:p>
    <w:p w14:paraId="3ECDB3F5" w14:textId="77777777" w:rsidR="00615EA3" w:rsidRDefault="00615EA3" w:rsidP="00615EA3">
      <w:pPr>
        <w:widowControl w:val="0"/>
        <w:tabs>
          <w:tab w:val="left" w:pos="839"/>
        </w:tabs>
        <w:autoSpaceDE w:val="0"/>
        <w:autoSpaceDN w:val="0"/>
      </w:pPr>
    </w:p>
    <w:p w14:paraId="1292DB7F" w14:textId="77777777" w:rsidR="00615EA3" w:rsidRPr="004C6B18" w:rsidRDefault="00615EA3" w:rsidP="00615EA3">
      <w:pPr>
        <w:widowControl w:val="0"/>
        <w:tabs>
          <w:tab w:val="left" w:pos="839"/>
        </w:tabs>
        <w:autoSpaceDE w:val="0"/>
        <w:autoSpaceDN w:val="0"/>
      </w:pPr>
    </w:p>
    <w:p w14:paraId="7EADB506" w14:textId="4D1477FA" w:rsidR="004C6B18" w:rsidRDefault="004C6B18" w:rsidP="00A910F9">
      <w:pPr>
        <w:pStyle w:val="ListParagraph"/>
        <w:widowControl w:val="0"/>
        <w:tabs>
          <w:tab w:val="left" w:pos="839"/>
        </w:tabs>
        <w:autoSpaceDE w:val="0"/>
        <w:autoSpaceDN w:val="0"/>
        <w:ind w:left="839"/>
        <w:contextualSpacing w:val="0"/>
      </w:pPr>
    </w:p>
    <w:p w14:paraId="5AC56082" w14:textId="77777777" w:rsidR="00F61BF2" w:rsidRDefault="00F61BF2" w:rsidP="00E6430F">
      <w:pPr>
        <w:jc w:val="both"/>
        <w:rPr>
          <w:rFonts w:asciiTheme="minorHAnsi" w:hAnsiTheme="minorHAnsi" w:cstheme="minorHAnsi"/>
          <w:b/>
          <w:i/>
        </w:rPr>
      </w:pPr>
    </w:p>
    <w:p w14:paraId="22DBA58C" w14:textId="77777777" w:rsidR="00A8071C" w:rsidRDefault="00A8071C" w:rsidP="00E6430F">
      <w:pPr>
        <w:jc w:val="both"/>
        <w:rPr>
          <w:rFonts w:asciiTheme="minorHAnsi" w:hAnsiTheme="minorHAnsi" w:cstheme="minorHAnsi"/>
          <w:b/>
          <w:i/>
        </w:rPr>
      </w:pPr>
    </w:p>
    <w:p w14:paraId="1AD69C3E" w14:textId="77777777" w:rsidR="00A8071C" w:rsidRPr="007620FA" w:rsidRDefault="00A8071C" w:rsidP="00E6430F">
      <w:pPr>
        <w:jc w:val="both"/>
        <w:rPr>
          <w:rFonts w:asciiTheme="minorHAnsi" w:hAnsiTheme="minorHAnsi" w:cstheme="minorHAnsi"/>
          <w:b/>
          <w:i/>
        </w:rPr>
      </w:pPr>
    </w:p>
    <w:p w14:paraId="6B102D28" w14:textId="5314E2A2" w:rsidR="00BB2EB5" w:rsidRPr="007620FA" w:rsidRDefault="00BB2EB5" w:rsidP="00482C56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Organization: Deloitte USI                                                                                        </w:t>
      </w:r>
    </w:p>
    <w:p w14:paraId="5A4A4262" w14:textId="36642A27" w:rsidR="00482C56" w:rsidRPr="007620FA" w:rsidRDefault="00482C56" w:rsidP="00482C56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Client: </w:t>
      </w:r>
      <w:r w:rsidR="00916F94" w:rsidRPr="007620FA">
        <w:rPr>
          <w:rFonts w:asciiTheme="minorHAnsi" w:hAnsiTheme="minorHAnsi" w:cstheme="minorHAnsi"/>
          <w:b/>
        </w:rPr>
        <w:t>Siemens Healthineers</w:t>
      </w:r>
      <w:r w:rsidRPr="007620FA">
        <w:rPr>
          <w:rFonts w:asciiTheme="minorHAnsi" w:hAnsiTheme="minorHAnsi" w:cstheme="minorHAnsi"/>
          <w:b/>
        </w:rPr>
        <w:t xml:space="preserve">                                                                              </w:t>
      </w:r>
      <w:r w:rsidR="00916F94" w:rsidRPr="007620FA">
        <w:rPr>
          <w:rFonts w:asciiTheme="minorHAnsi" w:hAnsiTheme="minorHAnsi" w:cstheme="minorHAnsi"/>
          <w:b/>
        </w:rPr>
        <w:t>Sept 2022</w:t>
      </w:r>
      <w:r w:rsidRPr="007620FA">
        <w:rPr>
          <w:rFonts w:asciiTheme="minorHAnsi" w:hAnsiTheme="minorHAnsi" w:cstheme="minorHAnsi"/>
          <w:b/>
        </w:rPr>
        <w:t xml:space="preserve">– </w:t>
      </w:r>
      <w:r w:rsidR="00916F94" w:rsidRPr="007620FA">
        <w:rPr>
          <w:rFonts w:asciiTheme="minorHAnsi" w:hAnsiTheme="minorHAnsi" w:cstheme="minorHAnsi"/>
          <w:b/>
        </w:rPr>
        <w:t>Jan</w:t>
      </w:r>
      <w:r w:rsidR="0010697E" w:rsidRPr="007620FA">
        <w:rPr>
          <w:rFonts w:asciiTheme="minorHAnsi" w:hAnsiTheme="minorHAnsi" w:cstheme="minorHAnsi"/>
          <w:b/>
        </w:rPr>
        <w:t xml:space="preserve"> 20</w:t>
      </w:r>
      <w:r w:rsidR="00916F94" w:rsidRPr="007620FA">
        <w:rPr>
          <w:rFonts w:asciiTheme="minorHAnsi" w:hAnsiTheme="minorHAnsi" w:cstheme="minorHAnsi"/>
          <w:b/>
        </w:rPr>
        <w:t>24</w:t>
      </w:r>
    </w:p>
    <w:p w14:paraId="0347590B" w14:textId="77777777" w:rsidR="00BB2EB5" w:rsidRPr="007620FA" w:rsidRDefault="00482C56" w:rsidP="00482C56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Role: SAP SD (QTC)</w:t>
      </w:r>
      <w:r w:rsidR="00916F94" w:rsidRPr="007620FA">
        <w:rPr>
          <w:rFonts w:asciiTheme="minorHAnsi" w:hAnsiTheme="minorHAnsi" w:cstheme="minorHAnsi"/>
          <w:b/>
        </w:rPr>
        <w:t xml:space="preserve"> &amp; CS</w:t>
      </w:r>
      <w:r w:rsidRPr="007620FA">
        <w:rPr>
          <w:rFonts w:asciiTheme="minorHAnsi" w:hAnsiTheme="minorHAnsi" w:cstheme="minorHAnsi"/>
          <w:b/>
        </w:rPr>
        <w:t xml:space="preserve"> Consultant    </w:t>
      </w:r>
    </w:p>
    <w:p w14:paraId="2C63A62F" w14:textId="77777777" w:rsidR="00916F94" w:rsidRPr="007620FA" w:rsidRDefault="00482C56" w:rsidP="00916F94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About Client:</w:t>
      </w:r>
      <w:r w:rsidR="00916F94" w:rsidRPr="007620FA">
        <w:rPr>
          <w:rFonts w:asciiTheme="minorHAnsi" w:hAnsiTheme="minorHAnsi" w:cstheme="minorHAnsi"/>
          <w:b/>
        </w:rPr>
        <w:t xml:space="preserve"> </w:t>
      </w:r>
    </w:p>
    <w:p w14:paraId="4D1D460A" w14:textId="507ED2A3" w:rsidR="00482C56" w:rsidRPr="007620FA" w:rsidRDefault="00916F94" w:rsidP="00916F94">
      <w:pPr>
        <w:rPr>
          <w:rStyle w:val="NormalArialChar1"/>
          <w:rFonts w:asciiTheme="minorHAnsi" w:hAnsiTheme="minorHAnsi" w:cstheme="minorHAnsi"/>
        </w:rPr>
      </w:pPr>
      <w:r w:rsidRPr="007620FA">
        <w:rPr>
          <w:rStyle w:val="NormalArialChar1"/>
          <w:rFonts w:asciiTheme="minorHAnsi" w:hAnsiTheme="minorHAnsi" w:cstheme="minorHAnsi"/>
        </w:rPr>
        <w:t>A leading global healthcare company who develops medical imaging and laboratory diagnostics equipment.</w:t>
      </w:r>
    </w:p>
    <w:p w14:paraId="14A2C952" w14:textId="77777777" w:rsidR="0024635B" w:rsidRPr="007620FA" w:rsidRDefault="0024635B" w:rsidP="00916F94">
      <w:pPr>
        <w:rPr>
          <w:rFonts w:asciiTheme="minorHAnsi" w:hAnsiTheme="minorHAnsi" w:cstheme="minorHAnsi"/>
          <w:b/>
        </w:rPr>
      </w:pPr>
    </w:p>
    <w:p w14:paraId="7714C0BA" w14:textId="77777777" w:rsidR="00482C56" w:rsidRPr="007620FA" w:rsidRDefault="00482C56" w:rsidP="00482C56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Responsibilities:</w:t>
      </w:r>
    </w:p>
    <w:p w14:paraId="2FEB5324" w14:textId="77777777" w:rsidR="005A3C80" w:rsidRPr="007620FA" w:rsidRDefault="005A3C80" w:rsidP="005A3C80">
      <w:pPr>
        <w:pStyle w:val="NormalArial"/>
        <w:numPr>
          <w:ilvl w:val="0"/>
          <w:numId w:val="0"/>
        </w:numPr>
        <w:rPr>
          <w:rFonts w:asciiTheme="minorHAnsi" w:eastAsia="MS Mincho" w:hAnsiTheme="minorHAnsi" w:cstheme="minorHAnsi"/>
          <w:bCs/>
        </w:rPr>
      </w:pPr>
    </w:p>
    <w:p w14:paraId="66471400" w14:textId="77777777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New configuration changes as per business requirement.</w:t>
      </w:r>
    </w:p>
    <w:p w14:paraId="0F85DA65" w14:textId="7BBB67C6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Configured changes in service contracts, service notifications, service orders and resource related billing.</w:t>
      </w:r>
    </w:p>
    <w:p w14:paraId="3EDE6135" w14:textId="49AB445D" w:rsidR="005A3C80" w:rsidRPr="007620FA" w:rsidRDefault="005A3C80" w:rsidP="00A3705F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Extensively worked </w:t>
      </w:r>
      <w:r w:rsidR="0024635B" w:rsidRPr="007620FA">
        <w:rPr>
          <w:rFonts w:asciiTheme="minorHAnsi" w:hAnsiTheme="minorHAnsi" w:cstheme="minorHAnsi"/>
          <w:sz w:val="24"/>
          <w:szCs w:val="24"/>
        </w:rPr>
        <w:t xml:space="preserve">on </w:t>
      </w:r>
      <w:r w:rsidRPr="007620FA">
        <w:rPr>
          <w:rFonts w:asciiTheme="minorHAnsi" w:hAnsiTheme="minorHAnsi" w:cstheme="minorHAnsi"/>
          <w:sz w:val="24"/>
          <w:szCs w:val="24"/>
        </w:rPr>
        <w:t>Order management, pricing, billing, Service notifications, RRB, return orders, Sales contract, Service contracts, credit/debit memos.</w:t>
      </w:r>
    </w:p>
    <w:p w14:paraId="7443F91B" w14:textId="57DC096F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Worked on master data, order management, billing, interfaces and pricing.</w:t>
      </w:r>
    </w:p>
    <w:p w14:paraId="6EB86C41" w14:textId="5079486B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Involved in configuration of Serial number, Equipment, Functional location, work center,</w:t>
      </w:r>
    </w:p>
    <w:p w14:paraId="341DE5BC" w14:textId="77777777" w:rsidR="005A3C80" w:rsidRPr="007620FA" w:rsidRDefault="005A3C80" w:rsidP="005A3C80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activity type &amp; Business partner management.</w:t>
      </w:r>
    </w:p>
    <w:p w14:paraId="7A033B54" w14:textId="7E9E4BA1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Service contracts and Quotation processing.</w:t>
      </w:r>
    </w:p>
    <w:p w14:paraId="69080424" w14:textId="3459FA16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Experience in integration with other SAP modules as FICO, RAR, MM, SD-CS.</w:t>
      </w:r>
    </w:p>
    <w:p w14:paraId="09E0F262" w14:textId="780D2F43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closely worked with technical folks in solution designing, development, testing and deployment tasks.</w:t>
      </w:r>
    </w:p>
    <w:p w14:paraId="15BF57DF" w14:textId="6A06D1E6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Worked on various assignments such as Item Category Assignment to Sales Order Types,</w:t>
      </w:r>
    </w:p>
    <w:p w14:paraId="689AB750" w14:textId="77777777" w:rsidR="005A3C80" w:rsidRPr="007620FA" w:rsidRDefault="005A3C80" w:rsidP="005A3C80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Schedule Line Categories to Item Categories.</w:t>
      </w:r>
    </w:p>
    <w:p w14:paraId="127765D6" w14:textId="3D7CDADD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Communicated with the business SMEs to understand the Customer Service &amp; SD</w:t>
      </w:r>
    </w:p>
    <w:p w14:paraId="098A7A31" w14:textId="77777777" w:rsidR="005A3C80" w:rsidRPr="007620FA" w:rsidRDefault="005A3C80" w:rsidP="005A3C80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processes and to provide IT solutions.</w:t>
      </w:r>
    </w:p>
    <w:p w14:paraId="207E6D2A" w14:textId="1A58CF4E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Communicated with ABAPers </w:t>
      </w:r>
      <w:r w:rsidR="007620FA" w:rsidRPr="007620FA">
        <w:rPr>
          <w:rFonts w:asciiTheme="minorHAnsi" w:hAnsiTheme="minorHAnsi" w:cstheme="minorHAnsi"/>
          <w:sz w:val="24"/>
          <w:szCs w:val="24"/>
        </w:rPr>
        <w:t>&amp;</w:t>
      </w:r>
      <w:r w:rsidRPr="007620FA">
        <w:rPr>
          <w:rFonts w:asciiTheme="minorHAnsi" w:hAnsiTheme="minorHAnsi" w:cstheme="minorHAnsi"/>
          <w:sz w:val="24"/>
          <w:szCs w:val="24"/>
        </w:rPr>
        <w:t xml:space="preserve"> the SAP development team on various </w:t>
      </w:r>
      <w:r w:rsidR="007620FA" w:rsidRPr="007620FA">
        <w:rPr>
          <w:rFonts w:asciiTheme="minorHAnsi" w:hAnsiTheme="minorHAnsi" w:cstheme="minorHAnsi"/>
          <w:sz w:val="24"/>
          <w:szCs w:val="24"/>
        </w:rPr>
        <w:t>issues and</w:t>
      </w:r>
      <w:r w:rsidRPr="007620FA">
        <w:rPr>
          <w:rFonts w:asciiTheme="minorHAnsi" w:hAnsiTheme="minorHAnsi" w:cstheme="minorHAnsi"/>
          <w:sz w:val="24"/>
          <w:szCs w:val="24"/>
        </w:rPr>
        <w:t xml:space="preserve"> changes.</w:t>
      </w:r>
    </w:p>
    <w:p w14:paraId="7131E570" w14:textId="1B682BAE" w:rsidR="005A3C80" w:rsidRPr="007620FA" w:rsidRDefault="007620FA" w:rsidP="00D779EB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Documented</w:t>
      </w:r>
      <w:r w:rsidR="005A3C80" w:rsidRPr="007620FA">
        <w:rPr>
          <w:rFonts w:asciiTheme="minorHAnsi" w:hAnsiTheme="minorHAnsi" w:cstheme="minorHAnsi"/>
          <w:sz w:val="24"/>
          <w:szCs w:val="24"/>
        </w:rPr>
        <w:t xml:space="preserve"> Work specifications and worked with other IT departments for various</w:t>
      </w:r>
      <w:r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="005A3C80" w:rsidRPr="007620FA">
        <w:rPr>
          <w:rFonts w:asciiTheme="minorHAnsi" w:hAnsiTheme="minorHAnsi" w:cstheme="minorHAnsi"/>
          <w:sz w:val="24"/>
          <w:szCs w:val="24"/>
        </w:rPr>
        <w:t>projects or in resolving tickets/ issues.</w:t>
      </w:r>
    </w:p>
    <w:p w14:paraId="223BF0FA" w14:textId="194FE620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Experienced in User exits, LSMW, Mass Data change, ABAP Debugging, Smart forms,</w:t>
      </w:r>
    </w:p>
    <w:p w14:paraId="709860E3" w14:textId="77777777" w:rsidR="005A3C80" w:rsidRPr="007620FA" w:rsidRDefault="005A3C80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Output, Partner and other determinations.</w:t>
      </w:r>
    </w:p>
    <w:p w14:paraId="20C9DBE7" w14:textId="001A2CC2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Involved in helping the business users with day-to-day IT support, production support and</w:t>
      </w:r>
    </w:p>
    <w:p w14:paraId="7B05F512" w14:textId="0FDFA8D8" w:rsidR="005A3C80" w:rsidRPr="007620FA" w:rsidRDefault="005A3C80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 xml:space="preserve">user </w:t>
      </w:r>
      <w:r w:rsidR="007620FA" w:rsidRPr="007620FA">
        <w:rPr>
          <w:rFonts w:asciiTheme="minorHAnsi" w:hAnsiTheme="minorHAnsi" w:cstheme="minorHAnsi"/>
          <w:sz w:val="24"/>
          <w:szCs w:val="24"/>
        </w:rPr>
        <w:t>training</w:t>
      </w:r>
      <w:r w:rsidRPr="007620FA">
        <w:rPr>
          <w:rFonts w:asciiTheme="minorHAnsi" w:hAnsiTheme="minorHAnsi" w:cstheme="minorHAnsi"/>
          <w:sz w:val="24"/>
          <w:szCs w:val="24"/>
        </w:rPr>
        <w:t>.</w:t>
      </w:r>
    </w:p>
    <w:p w14:paraId="0C617727" w14:textId="6B2BB2C8" w:rsidR="005A3C80" w:rsidRPr="007620FA" w:rsidRDefault="005A3C80" w:rsidP="00497C68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Prepared config documents, SUD documents, KT &amp; KB documents, FT Docs and driven</w:t>
      </w:r>
      <w:r w:rsidR="007620FA" w:rsidRPr="007620FA">
        <w:rPr>
          <w:rFonts w:asciiTheme="minorHAnsi" w:hAnsiTheme="minorHAnsi" w:cstheme="minorHAnsi"/>
          <w:sz w:val="24"/>
          <w:szCs w:val="24"/>
        </w:rPr>
        <w:t xml:space="preserve"> </w:t>
      </w:r>
      <w:r w:rsidRPr="007620FA">
        <w:rPr>
          <w:rFonts w:asciiTheme="minorHAnsi" w:hAnsiTheme="minorHAnsi" w:cstheme="minorHAnsi"/>
          <w:sz w:val="24"/>
          <w:szCs w:val="24"/>
        </w:rPr>
        <w:t>many client / team meetings.</w:t>
      </w:r>
    </w:p>
    <w:p w14:paraId="1224BD48" w14:textId="01C984CE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lastRenderedPageBreak/>
        <w:t>Resolved support tickets on daily basis pertaining to Service contracts, third party process,</w:t>
      </w:r>
    </w:p>
    <w:p w14:paraId="267E29C8" w14:textId="77777777" w:rsidR="005A3C80" w:rsidRPr="007620FA" w:rsidRDefault="005A3C80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pricing issues, Service notifications, delivery note, billing documents and various custom</w:t>
      </w:r>
    </w:p>
    <w:p w14:paraId="5115A117" w14:textId="77777777" w:rsidR="005A3C80" w:rsidRPr="007620FA" w:rsidRDefault="005A3C80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transactions &amp; Reports.</w:t>
      </w:r>
    </w:p>
    <w:p w14:paraId="1EDDB548" w14:textId="4930C01B" w:rsidR="005A3C80" w:rsidRPr="007620FA" w:rsidRDefault="005A3C80" w:rsidP="0024635B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Interacted with end users through Teams, Sharp for resolving the tickets based on priority</w:t>
      </w:r>
      <w:r w:rsidR="0024635B" w:rsidRPr="007620FA">
        <w:rPr>
          <w:rFonts w:asciiTheme="minorHAnsi" w:hAnsiTheme="minorHAnsi" w:cstheme="minorHAnsi"/>
          <w:sz w:val="24"/>
          <w:szCs w:val="24"/>
        </w:rPr>
        <w:t>/</w:t>
      </w:r>
      <w:r w:rsidRPr="007620FA">
        <w:rPr>
          <w:rFonts w:asciiTheme="minorHAnsi" w:hAnsiTheme="minorHAnsi" w:cstheme="minorHAnsi"/>
          <w:sz w:val="24"/>
          <w:szCs w:val="24"/>
        </w:rPr>
        <w:t xml:space="preserve"> severity level.</w:t>
      </w:r>
    </w:p>
    <w:p w14:paraId="0E02883F" w14:textId="35E67519" w:rsidR="0024635B" w:rsidRPr="007620FA" w:rsidRDefault="0024635B" w:rsidP="0024635B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Worked and resolved more than 350+ complex issues without any escalations and SLA</w:t>
      </w:r>
    </w:p>
    <w:p w14:paraId="20FC66DA" w14:textId="158313B0" w:rsidR="0024635B" w:rsidRPr="007620FA" w:rsidRDefault="0024635B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breach.</w:t>
      </w:r>
    </w:p>
    <w:p w14:paraId="27340A7B" w14:textId="791FF817" w:rsidR="0024635B" w:rsidRPr="007620FA" w:rsidRDefault="0024635B" w:rsidP="0024635B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Received Deloitte Applause award in May 2023for best solution approach and on time delivery with very minimal breaches.</w:t>
      </w:r>
    </w:p>
    <w:p w14:paraId="1282D0C0" w14:textId="279A802D" w:rsidR="0024635B" w:rsidRPr="007620FA" w:rsidRDefault="0024635B" w:rsidP="0024635B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Received multiple recognitions for being the compliance manager of Siemens AMS team.</w:t>
      </w:r>
    </w:p>
    <w:p w14:paraId="48551909" w14:textId="45B2937B" w:rsidR="0024635B" w:rsidRPr="007620FA" w:rsidRDefault="0024635B" w:rsidP="00A9660F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Was shadowing and guiding 10+ team members in understanding the process and helping them in resolving their deliverables.</w:t>
      </w:r>
    </w:p>
    <w:p w14:paraId="00D94810" w14:textId="77777777" w:rsidR="0024635B" w:rsidRPr="007620FA" w:rsidRDefault="0024635B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</w:p>
    <w:p w14:paraId="4DA1C2BA" w14:textId="77777777" w:rsidR="00482C56" w:rsidRPr="007620FA" w:rsidRDefault="00482C56" w:rsidP="00E6430F">
      <w:pPr>
        <w:jc w:val="both"/>
        <w:rPr>
          <w:rFonts w:asciiTheme="minorHAnsi" w:hAnsiTheme="minorHAnsi" w:cstheme="minorHAnsi"/>
          <w:b/>
          <w:i/>
        </w:rPr>
      </w:pPr>
    </w:p>
    <w:p w14:paraId="51B83249" w14:textId="00C42625" w:rsidR="00482C56" w:rsidRPr="007620FA" w:rsidRDefault="00BB2EB5" w:rsidP="00BB2EB5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Organization: Deloitte USI                                                                                        </w:t>
      </w:r>
    </w:p>
    <w:p w14:paraId="226DF6C2" w14:textId="339684CC" w:rsidR="00A8041F" w:rsidRPr="007620FA" w:rsidRDefault="00A8041F" w:rsidP="00A8041F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Client: </w:t>
      </w:r>
      <w:r w:rsidR="0024635B" w:rsidRPr="007620FA">
        <w:rPr>
          <w:rFonts w:asciiTheme="minorHAnsi" w:hAnsiTheme="minorHAnsi" w:cstheme="minorHAnsi"/>
          <w:b/>
        </w:rPr>
        <w:t>Western Digital</w:t>
      </w:r>
      <w:r w:rsidRPr="007620FA">
        <w:rPr>
          <w:rFonts w:asciiTheme="minorHAnsi" w:hAnsiTheme="minorHAnsi" w:cstheme="minorHAnsi"/>
          <w:b/>
        </w:rPr>
        <w:t xml:space="preserve">                                                                                        </w:t>
      </w:r>
      <w:r w:rsidR="0024635B" w:rsidRPr="007620FA">
        <w:rPr>
          <w:rFonts w:asciiTheme="minorHAnsi" w:hAnsiTheme="minorHAnsi" w:cstheme="minorHAnsi"/>
          <w:b/>
        </w:rPr>
        <w:t>Jan - 2022 to Sept 2022</w:t>
      </w:r>
    </w:p>
    <w:p w14:paraId="6FA03AF4" w14:textId="77777777" w:rsidR="00A8041F" w:rsidRPr="007620FA" w:rsidRDefault="00A8041F" w:rsidP="00A8041F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Role: SAP </w:t>
      </w:r>
      <w:r w:rsidR="001E1456" w:rsidRPr="007620FA">
        <w:rPr>
          <w:rFonts w:asciiTheme="minorHAnsi" w:hAnsiTheme="minorHAnsi" w:cstheme="minorHAnsi"/>
          <w:b/>
        </w:rPr>
        <w:t>SD</w:t>
      </w:r>
      <w:r w:rsidRPr="007620FA">
        <w:rPr>
          <w:rFonts w:asciiTheme="minorHAnsi" w:hAnsiTheme="minorHAnsi" w:cstheme="minorHAnsi"/>
          <w:b/>
        </w:rPr>
        <w:t xml:space="preserve"> Consultant                                                                                            </w:t>
      </w:r>
    </w:p>
    <w:p w14:paraId="7102919B" w14:textId="77777777" w:rsidR="00A8041F" w:rsidRPr="007620FA" w:rsidRDefault="00A8041F" w:rsidP="00A8041F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About Client:</w:t>
      </w:r>
    </w:p>
    <w:p w14:paraId="27079D90" w14:textId="60C11B5C" w:rsidR="00C91C4A" w:rsidRPr="007620FA" w:rsidRDefault="00BB2EB5" w:rsidP="00C91C4A">
      <w:pPr>
        <w:jc w:val="both"/>
        <w:rPr>
          <w:rStyle w:val="NormalArialChar1"/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computer drive manufacturer and data storage company</w:t>
      </w:r>
      <w:r w:rsidR="00C91C4A" w:rsidRPr="007620FA">
        <w:rPr>
          <w:rStyle w:val="NormalArialChar1"/>
          <w:rFonts w:asciiTheme="minorHAnsi" w:hAnsiTheme="minorHAnsi" w:cstheme="minorHAnsi"/>
          <w:bCs/>
        </w:rPr>
        <w:t>.</w:t>
      </w:r>
    </w:p>
    <w:p w14:paraId="6A3464F1" w14:textId="77777777" w:rsidR="00A8041F" w:rsidRPr="007620FA" w:rsidRDefault="00A8041F" w:rsidP="00C91C4A">
      <w:pPr>
        <w:jc w:val="both"/>
        <w:rPr>
          <w:rStyle w:val="NormalArialChar1"/>
          <w:rFonts w:asciiTheme="minorHAnsi" w:hAnsiTheme="minorHAnsi" w:cstheme="minorHAnsi"/>
        </w:rPr>
      </w:pPr>
    </w:p>
    <w:p w14:paraId="3B13BBE5" w14:textId="2927EDD7" w:rsidR="00024E03" w:rsidRPr="007620FA" w:rsidRDefault="00024E03" w:rsidP="00024E03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Project Roles and responsibilities-</w:t>
      </w:r>
    </w:p>
    <w:p w14:paraId="634738BE" w14:textId="77777777" w:rsidR="00423E51" w:rsidRPr="007620FA" w:rsidRDefault="00423E51" w:rsidP="00024E03">
      <w:pPr>
        <w:rPr>
          <w:rFonts w:asciiTheme="minorHAnsi" w:hAnsiTheme="minorHAnsi" w:cstheme="minorHAnsi"/>
          <w:b/>
        </w:rPr>
      </w:pPr>
    </w:p>
    <w:p w14:paraId="7F1C129C" w14:textId="77777777" w:rsidR="00024E03" w:rsidRPr="007620FA" w:rsidRDefault="00024E03" w:rsidP="00423E51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SAP Implementation of new LH (Client Legacy System) to existing LS Client. (Existing System)</w:t>
      </w:r>
    </w:p>
    <w:p w14:paraId="50D9F20E" w14:textId="0DC5BC69" w:rsidR="00024E03" w:rsidRPr="007620FA" w:rsidRDefault="00024E03" w:rsidP="007620FA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 xml:space="preserve">after </w:t>
      </w:r>
      <w:r w:rsidR="00423E51" w:rsidRPr="007620FA">
        <w:rPr>
          <w:rFonts w:asciiTheme="minorHAnsi" w:hAnsiTheme="minorHAnsi" w:cstheme="minorHAnsi"/>
          <w:bCs/>
        </w:rPr>
        <w:t>the merger</w:t>
      </w:r>
      <w:r w:rsidRPr="007620FA">
        <w:rPr>
          <w:rFonts w:asciiTheme="minorHAnsi" w:hAnsiTheme="minorHAnsi" w:cstheme="minorHAnsi"/>
          <w:bCs/>
        </w:rPr>
        <w:t xml:space="preserve"> of Hitachi to WD.</w:t>
      </w:r>
    </w:p>
    <w:p w14:paraId="5427D9A1" w14:textId="77777777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Facilitated LH go live by involving in the Testing process and Hypercare support during post-</w:t>
      </w:r>
    </w:p>
    <w:p w14:paraId="58F4C8C4" w14:textId="75D9B82C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Deployment phase.</w:t>
      </w:r>
    </w:p>
    <w:p w14:paraId="073E02F4" w14:textId="2638487D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Co-ordinated with non-SAP systems like SFDC, Stamp, GTM and OSC during the testing and post</w:t>
      </w:r>
      <w:r w:rsidR="007620FA" w:rsidRPr="007620FA">
        <w:rPr>
          <w:rFonts w:asciiTheme="minorHAnsi" w:hAnsiTheme="minorHAnsi" w:cstheme="minorHAnsi"/>
          <w:bCs/>
        </w:rPr>
        <w:t xml:space="preserve"> </w:t>
      </w:r>
      <w:r w:rsidRPr="007620FA">
        <w:rPr>
          <w:rFonts w:asciiTheme="minorHAnsi" w:hAnsiTheme="minorHAnsi" w:cstheme="minorHAnsi"/>
          <w:bCs/>
        </w:rPr>
        <w:t>go live phase.</w:t>
      </w:r>
    </w:p>
    <w:p w14:paraId="71040887" w14:textId="77777777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Implementation of pricing configuration for LH go live.</w:t>
      </w:r>
    </w:p>
    <w:p w14:paraId="42C82498" w14:textId="77777777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Post LH go-live, involved in the Hypercare process for system stabilization providing quick</w:t>
      </w:r>
    </w:p>
    <w:p w14:paraId="1330B74F" w14:textId="77777777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resolutions on the issues encountered.</w:t>
      </w:r>
    </w:p>
    <w:p w14:paraId="2A30315F" w14:textId="6A3A521F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Development of custom sales reports for business for day-to-day monitoring of the entire sales</w:t>
      </w:r>
      <w:r w:rsidR="007620FA" w:rsidRPr="007620FA">
        <w:rPr>
          <w:rFonts w:asciiTheme="minorHAnsi" w:hAnsiTheme="minorHAnsi" w:cstheme="minorHAnsi"/>
          <w:bCs/>
        </w:rPr>
        <w:t xml:space="preserve"> </w:t>
      </w:r>
      <w:r w:rsidRPr="007620FA">
        <w:rPr>
          <w:rFonts w:asciiTheme="minorHAnsi" w:hAnsiTheme="minorHAnsi" w:cstheme="minorHAnsi"/>
          <w:bCs/>
        </w:rPr>
        <w:t>process</w:t>
      </w:r>
    </w:p>
    <w:p w14:paraId="15E2E2FB" w14:textId="77777777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Performing Unit Testing of configuration in Q-test.</w:t>
      </w:r>
    </w:p>
    <w:p w14:paraId="41986F16" w14:textId="4F3C158D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Implementation of overall sales report development for the business coordinating with Stamp</w:t>
      </w:r>
      <w:r w:rsidR="007620FA" w:rsidRPr="007620FA">
        <w:rPr>
          <w:rFonts w:asciiTheme="minorHAnsi" w:hAnsiTheme="minorHAnsi" w:cstheme="minorHAnsi"/>
          <w:bCs/>
        </w:rPr>
        <w:t xml:space="preserve"> </w:t>
      </w:r>
      <w:r w:rsidRPr="007620FA">
        <w:rPr>
          <w:rFonts w:asciiTheme="minorHAnsi" w:hAnsiTheme="minorHAnsi" w:cstheme="minorHAnsi"/>
          <w:bCs/>
        </w:rPr>
        <w:t>system</w:t>
      </w:r>
      <w:r w:rsidR="007620FA" w:rsidRPr="007620FA">
        <w:rPr>
          <w:rFonts w:asciiTheme="minorHAnsi" w:hAnsiTheme="minorHAnsi" w:cstheme="minorHAnsi"/>
          <w:bCs/>
        </w:rPr>
        <w:t xml:space="preserve">. </w:t>
      </w:r>
    </w:p>
    <w:p w14:paraId="633E39A8" w14:textId="14B8CDA1" w:rsidR="00024E03" w:rsidRPr="007620FA" w:rsidRDefault="00024E03" w:rsidP="00024E03">
      <w:pPr>
        <w:rPr>
          <w:rFonts w:asciiTheme="minorHAnsi" w:hAnsiTheme="minorHAnsi" w:cstheme="minorHAnsi"/>
          <w:bCs/>
        </w:rPr>
      </w:pPr>
      <w:r w:rsidRPr="007620FA">
        <w:rPr>
          <w:rFonts w:asciiTheme="minorHAnsi" w:hAnsiTheme="minorHAnsi" w:cstheme="minorHAnsi"/>
          <w:bCs/>
        </w:rPr>
        <w:t>• Creation of configurational items like incompletion log, copy controls, enterprise structure elements</w:t>
      </w:r>
      <w:r w:rsidR="007620FA" w:rsidRPr="007620FA">
        <w:rPr>
          <w:rFonts w:asciiTheme="minorHAnsi" w:hAnsiTheme="minorHAnsi" w:cstheme="minorHAnsi"/>
          <w:bCs/>
        </w:rPr>
        <w:t xml:space="preserve"> </w:t>
      </w:r>
      <w:r w:rsidRPr="007620FA">
        <w:rPr>
          <w:rFonts w:asciiTheme="minorHAnsi" w:hAnsiTheme="minorHAnsi" w:cstheme="minorHAnsi"/>
          <w:bCs/>
        </w:rPr>
        <w:t>etc.</w:t>
      </w:r>
    </w:p>
    <w:p w14:paraId="5AB44882" w14:textId="77777777" w:rsidR="00521780" w:rsidRPr="007620FA" w:rsidRDefault="00521780" w:rsidP="00E6430F">
      <w:pPr>
        <w:jc w:val="both"/>
        <w:rPr>
          <w:rFonts w:asciiTheme="minorHAnsi" w:eastAsia="MS Mincho" w:hAnsiTheme="minorHAnsi" w:cstheme="minorHAnsi"/>
          <w:color w:val="000000"/>
        </w:rPr>
      </w:pPr>
    </w:p>
    <w:p w14:paraId="4D234CF6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Support Roles and responsibilities-</w:t>
      </w:r>
    </w:p>
    <w:p w14:paraId="1B901F91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/>
          <w:i/>
        </w:rPr>
      </w:pPr>
    </w:p>
    <w:p w14:paraId="5E4C475E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LS Support on existing LH and LS systems for Western Digital after merger.</w:t>
      </w:r>
    </w:p>
    <w:p w14:paraId="2F5ABE5C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SAP Support after integrating the LH system into new LS system.</w:t>
      </w:r>
    </w:p>
    <w:p w14:paraId="4745A7C3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Had given multiple Process KT for the business users and existing IT teams.</w:t>
      </w:r>
    </w:p>
    <w:p w14:paraId="5641C399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Co-ordination and integration with SAP FI, MM team and non-SAP systems like SFDC, STAMP,</w:t>
      </w:r>
    </w:p>
    <w:p w14:paraId="33F9A3AB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GTM in resolving Integration bugs.</w:t>
      </w:r>
    </w:p>
    <w:p w14:paraId="0B089DDB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Involved in P1 &amp; P2 incidents and provided resolution within specified SLA.</w:t>
      </w:r>
    </w:p>
    <w:p w14:paraId="649CA004" w14:textId="5B733672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Resolved more than 600 tickets within 8 months without any escalation and SLA breach.</w:t>
      </w:r>
    </w:p>
    <w:p w14:paraId="67B3A1E7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Automation of batch job failures to trigger the failure messages to respective business users and IT</w:t>
      </w:r>
    </w:p>
    <w:p w14:paraId="7156FCB2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teams.</w:t>
      </w:r>
    </w:p>
    <w:p w14:paraId="31293A71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Monitoring of important OTC activities like order creation IDOC monitoring, batch jobs related to</w:t>
      </w:r>
    </w:p>
    <w:p w14:paraId="15B3CB9B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PGI&amp; Billing.</w:t>
      </w:r>
    </w:p>
    <w:p w14:paraId="2D96C8E2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Reduced monetary impact to the client by performing daily monitoring activities on ASN</w:t>
      </w:r>
    </w:p>
    <w:p w14:paraId="217CB059" w14:textId="122C37A5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(Advanced Shipping Notification) and ensuring the ASNs are sent on time to multiple businesses.</w:t>
      </w:r>
    </w:p>
    <w:p w14:paraId="3F86CC3F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</w:p>
    <w:p w14:paraId="116559A8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</w:p>
    <w:p w14:paraId="514E89E1" w14:textId="4B4D23D3" w:rsidR="00E90543" w:rsidRPr="007620FA" w:rsidRDefault="00423E51" w:rsidP="00423E51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Organization: Accenture </w:t>
      </w:r>
    </w:p>
    <w:p w14:paraId="4D0C50BC" w14:textId="6F46AA53" w:rsidR="00E90543" w:rsidRPr="007620FA" w:rsidRDefault="00E90543" w:rsidP="001F4BC4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Client: </w:t>
      </w:r>
      <w:r w:rsidR="007620FA" w:rsidRPr="007620FA">
        <w:rPr>
          <w:rFonts w:asciiTheme="minorHAnsi" w:hAnsiTheme="minorHAnsi" w:cstheme="minorHAnsi"/>
          <w:b/>
        </w:rPr>
        <w:t xml:space="preserve">British Petroleum </w:t>
      </w:r>
      <w:r w:rsidR="007620FA" w:rsidRPr="007620FA">
        <w:rPr>
          <w:rFonts w:asciiTheme="minorHAnsi" w:hAnsiTheme="minorHAnsi" w:cstheme="minorHAnsi"/>
          <w:b/>
        </w:rPr>
        <w:tab/>
      </w:r>
      <w:r w:rsidR="007620FA" w:rsidRPr="007620FA">
        <w:rPr>
          <w:rFonts w:asciiTheme="minorHAnsi" w:hAnsiTheme="minorHAnsi" w:cstheme="minorHAnsi"/>
          <w:b/>
        </w:rPr>
        <w:tab/>
      </w:r>
      <w:r w:rsidR="007620FA" w:rsidRPr="007620FA">
        <w:rPr>
          <w:rFonts w:asciiTheme="minorHAnsi" w:hAnsiTheme="minorHAnsi" w:cstheme="minorHAnsi"/>
          <w:b/>
        </w:rPr>
        <w:tab/>
      </w:r>
      <w:r w:rsidR="007620FA" w:rsidRPr="007620FA">
        <w:rPr>
          <w:rFonts w:asciiTheme="minorHAnsi" w:hAnsiTheme="minorHAnsi" w:cstheme="minorHAnsi"/>
          <w:b/>
        </w:rPr>
        <w:tab/>
      </w:r>
      <w:r w:rsidR="007620FA" w:rsidRPr="007620FA">
        <w:rPr>
          <w:rFonts w:asciiTheme="minorHAnsi" w:hAnsiTheme="minorHAnsi" w:cstheme="minorHAnsi"/>
          <w:b/>
        </w:rPr>
        <w:tab/>
      </w:r>
      <w:r w:rsidR="007620FA" w:rsidRPr="007620FA">
        <w:rPr>
          <w:rFonts w:asciiTheme="minorHAnsi" w:hAnsiTheme="minorHAnsi" w:cstheme="minorHAnsi"/>
          <w:b/>
        </w:rPr>
        <w:tab/>
        <w:t>Dec 2018 – Dec 2021</w:t>
      </w:r>
    </w:p>
    <w:p w14:paraId="6C820786" w14:textId="487EC1F3" w:rsidR="001F4BC4" w:rsidRPr="007620FA" w:rsidRDefault="00E90543" w:rsidP="001F4BC4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 xml:space="preserve">Role: SAP </w:t>
      </w:r>
      <w:r w:rsidR="007620FA" w:rsidRPr="007620FA">
        <w:rPr>
          <w:rFonts w:asciiTheme="minorHAnsi" w:hAnsiTheme="minorHAnsi" w:cstheme="minorHAnsi"/>
          <w:b/>
        </w:rPr>
        <w:t xml:space="preserve">SD LE IS – OIL </w:t>
      </w:r>
      <w:r w:rsidRPr="007620FA">
        <w:rPr>
          <w:rFonts w:asciiTheme="minorHAnsi" w:hAnsiTheme="minorHAnsi" w:cstheme="minorHAnsi"/>
          <w:b/>
        </w:rPr>
        <w:t xml:space="preserve">Consultant </w:t>
      </w:r>
      <w:r w:rsidR="001F4BC4" w:rsidRPr="007620FA">
        <w:rPr>
          <w:rFonts w:asciiTheme="minorHAnsi" w:hAnsiTheme="minorHAnsi" w:cstheme="minorHAnsi"/>
          <w:b/>
        </w:rPr>
        <w:t xml:space="preserve"> </w:t>
      </w:r>
      <w:r w:rsidRPr="007620FA">
        <w:rPr>
          <w:rFonts w:asciiTheme="minorHAnsi" w:hAnsiTheme="minorHAnsi" w:cstheme="minorHAnsi"/>
          <w:b/>
        </w:rPr>
        <w:t xml:space="preserve">                                                                                          </w:t>
      </w:r>
    </w:p>
    <w:p w14:paraId="5367879B" w14:textId="77777777" w:rsidR="00E90543" w:rsidRPr="007620FA" w:rsidRDefault="00E90543" w:rsidP="001F4BC4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About Client:</w:t>
      </w:r>
    </w:p>
    <w:p w14:paraId="45CA1CC0" w14:textId="05EA16D0" w:rsidR="001F4BC4" w:rsidRPr="007620FA" w:rsidRDefault="007620FA" w:rsidP="005D14A4">
      <w:pPr>
        <w:jc w:val="both"/>
        <w:rPr>
          <w:rStyle w:val="NormalArialChar1"/>
          <w:rFonts w:asciiTheme="minorHAnsi" w:hAnsiTheme="minorHAnsi" w:cstheme="minorHAnsi"/>
        </w:rPr>
      </w:pPr>
      <w:r w:rsidRPr="007620FA">
        <w:rPr>
          <w:rStyle w:val="NormalArialChar1"/>
          <w:rFonts w:asciiTheme="minorHAnsi" w:hAnsiTheme="minorHAnsi" w:cstheme="minorHAnsi"/>
        </w:rPr>
        <w:t>petroleum and other natural gas products, Crude oil services; IS-Oil Downstream</w:t>
      </w:r>
      <w:r w:rsidR="001F4BC4" w:rsidRPr="007620FA">
        <w:rPr>
          <w:rStyle w:val="NormalArialChar1"/>
          <w:rFonts w:asciiTheme="minorHAnsi" w:hAnsiTheme="minorHAnsi" w:cstheme="minorHAnsi"/>
        </w:rPr>
        <w:t>.</w:t>
      </w:r>
    </w:p>
    <w:p w14:paraId="75BDCA9D" w14:textId="77777777" w:rsidR="001F4BC4" w:rsidRPr="007620FA" w:rsidRDefault="001F4BC4" w:rsidP="001F4BC4">
      <w:pPr>
        <w:rPr>
          <w:rStyle w:val="NormalArialChar1"/>
          <w:rFonts w:asciiTheme="minorHAnsi" w:hAnsiTheme="minorHAnsi" w:cstheme="minorHAnsi"/>
        </w:rPr>
      </w:pPr>
    </w:p>
    <w:p w14:paraId="0D12D336" w14:textId="77777777" w:rsidR="00E90543" w:rsidRPr="007620FA" w:rsidRDefault="00E90543" w:rsidP="00E90543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Responsibilities:</w:t>
      </w:r>
    </w:p>
    <w:p w14:paraId="263D80EE" w14:textId="77777777" w:rsidR="00E90543" w:rsidRPr="007620FA" w:rsidRDefault="00E90543" w:rsidP="001F4BC4">
      <w:pPr>
        <w:rPr>
          <w:rStyle w:val="NormalArialChar1"/>
          <w:rFonts w:asciiTheme="minorHAnsi" w:hAnsiTheme="minorHAnsi" w:cstheme="minorHAnsi"/>
        </w:rPr>
      </w:pPr>
    </w:p>
    <w:p w14:paraId="4846C143" w14:textId="1AD97AE3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Extensively Worked on SAP SD order to billing cycle, Master data, Sales order to Invoice cycle, System configuration, Various SAP SD specific Determination.</w:t>
      </w:r>
    </w:p>
    <w:p w14:paraId="5D71157C" w14:textId="456BE476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Strong Knowledge on Pricing and its controls</w:t>
      </w:r>
    </w:p>
    <w:p w14:paraId="56521056" w14:textId="4282ADE6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Strong Knowledge in Intercompany process.</w:t>
      </w:r>
    </w:p>
    <w:p w14:paraId="2549885D" w14:textId="4B3E8F15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Involved in EDI development and ALE Configuration.</w:t>
      </w:r>
    </w:p>
    <w:p w14:paraId="11011874" w14:textId="3DBED9D0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Batch processing on Invoice creation, IDOC creation etc.</w:t>
      </w:r>
    </w:p>
    <w:p w14:paraId="7213C43F" w14:textId="7F0342DE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Worked on Output Configuration setup and SMARTFORM layout changes.</w:t>
      </w:r>
    </w:p>
    <w:p w14:paraId="7B5CA83C" w14:textId="2896C343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Worked on Routines, Copy controls and other SAP configurations.</w:t>
      </w:r>
    </w:p>
    <w:p w14:paraId="2CAEEFAC" w14:textId="4F24EED8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Expertise in Rebate Processing and Rebate settlement.</w:t>
      </w:r>
    </w:p>
    <w:p w14:paraId="3EB9DF54" w14:textId="44D8F13E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Determining the CR’s and implementing new requirements to smoothen the day-to-day functions of the Business.</w:t>
      </w:r>
    </w:p>
    <w:p w14:paraId="7BB96710" w14:textId="278EEE54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Functional Specification document Preparation and the System understanding document.</w:t>
      </w:r>
    </w:p>
    <w:p w14:paraId="12B3D0F1" w14:textId="158CE04F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lastRenderedPageBreak/>
        <w:t>FUT Document preparation on the enhanced functionality and facilitating UAT to the business users.</w:t>
      </w:r>
    </w:p>
    <w:p w14:paraId="376CC101" w14:textId="77777777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Worked on Interfaces on ECC to Ortec, Manta and other system integration.</w:t>
      </w:r>
    </w:p>
    <w:p w14:paraId="62351F99" w14:textId="631A0647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Worked on SAP SD integration with LE, FI, MM, middleware, IS-Oil, APO modules.</w:t>
      </w:r>
    </w:p>
    <w:p w14:paraId="5DA21001" w14:textId="7259DD7B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Worked on various process automation, eradication, and user training topics.</w:t>
      </w:r>
    </w:p>
    <w:p w14:paraId="785EE3B4" w14:textId="77777777" w:rsidR="007620FA" w:rsidRPr="007620FA" w:rsidRDefault="007620FA" w:rsidP="007620FA">
      <w:pPr>
        <w:pStyle w:val="NormalArial"/>
        <w:numPr>
          <w:ilvl w:val="0"/>
          <w:numId w:val="0"/>
        </w:numPr>
        <w:ind w:left="720"/>
        <w:rPr>
          <w:rFonts w:asciiTheme="minorHAnsi" w:eastAsia="MS Mincho" w:hAnsiTheme="minorHAnsi" w:cstheme="minorHAnsi"/>
        </w:rPr>
      </w:pPr>
    </w:p>
    <w:p w14:paraId="17637868" w14:textId="77777777" w:rsidR="007620FA" w:rsidRPr="007620FA" w:rsidRDefault="007620FA" w:rsidP="007620FA">
      <w:pPr>
        <w:pStyle w:val="NormalArial"/>
        <w:numPr>
          <w:ilvl w:val="0"/>
          <w:numId w:val="0"/>
        </w:numPr>
        <w:ind w:left="720"/>
        <w:rPr>
          <w:rFonts w:asciiTheme="minorHAnsi" w:eastAsia="MS Mincho" w:hAnsiTheme="minorHAnsi" w:cstheme="minorHAnsi"/>
          <w:b/>
          <w:bCs/>
        </w:rPr>
      </w:pPr>
      <w:r w:rsidRPr="007620FA">
        <w:rPr>
          <w:rFonts w:asciiTheme="minorHAnsi" w:eastAsia="MS Mincho" w:hAnsiTheme="minorHAnsi" w:cstheme="minorHAnsi"/>
          <w:b/>
          <w:bCs/>
        </w:rPr>
        <w:t>Implementations:</w:t>
      </w:r>
    </w:p>
    <w:p w14:paraId="5E0EF2DD" w14:textId="15D0010E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Implemented EOQ functionality for German &amp; Turkey business.</w:t>
      </w:r>
    </w:p>
    <w:p w14:paraId="7E87F441" w14:textId="09206646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Developed credit card report as per client requirement.</w:t>
      </w:r>
    </w:p>
    <w:p w14:paraId="40B25800" w14:textId="57AE7364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Created new order to billing report for Business which is widely used across the project.</w:t>
      </w:r>
    </w:p>
    <w:p w14:paraId="14E6D18B" w14:textId="0C82C0C5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Implemented new Invoicing cycle for Italian business.</w:t>
      </w:r>
    </w:p>
    <w:p w14:paraId="7601774B" w14:textId="01FFFC8D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Implemented Special customer specific EDI process for US business.</w:t>
      </w:r>
    </w:p>
    <w:p w14:paraId="314A621F" w14:textId="6BAC24BA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Developed custom Distributor related process for US business.</w:t>
      </w:r>
    </w:p>
    <w:p w14:paraId="10A365DD" w14:textId="586A9993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Implemented US specific invoicing batch jobs.</w:t>
      </w:r>
    </w:p>
    <w:p w14:paraId="5D192634" w14:textId="42995D77" w:rsidR="007620FA" w:rsidRPr="007620FA" w:rsidRDefault="007620FA" w:rsidP="007620FA">
      <w:pPr>
        <w:pStyle w:val="NormalArial"/>
        <w:rPr>
          <w:rFonts w:asciiTheme="minorHAnsi" w:eastAsia="MS Mincho" w:hAnsiTheme="minorHAnsi" w:cstheme="minorHAnsi"/>
        </w:rPr>
      </w:pPr>
      <w:r w:rsidRPr="007620FA">
        <w:rPr>
          <w:rFonts w:asciiTheme="minorHAnsi" w:eastAsia="MS Mincho" w:hAnsiTheme="minorHAnsi" w:cstheme="minorHAnsi"/>
        </w:rPr>
        <w:t>Developed user specific requirements in the existing reports.</w:t>
      </w:r>
    </w:p>
    <w:p w14:paraId="7210F0EC" w14:textId="77777777" w:rsidR="00E90543" w:rsidRPr="007620FA" w:rsidRDefault="00E90543" w:rsidP="00E90543">
      <w:pPr>
        <w:pStyle w:val="NormalArial"/>
        <w:numPr>
          <w:ilvl w:val="0"/>
          <w:numId w:val="0"/>
        </w:numPr>
        <w:tabs>
          <w:tab w:val="num" w:pos="900"/>
        </w:tabs>
        <w:rPr>
          <w:rFonts w:asciiTheme="minorHAnsi" w:hAnsiTheme="minorHAnsi" w:cstheme="minorHAnsi"/>
        </w:rPr>
      </w:pPr>
    </w:p>
    <w:p w14:paraId="5ABBF4CF" w14:textId="77777777" w:rsidR="00B750E1" w:rsidRPr="007620FA" w:rsidRDefault="00B750E1" w:rsidP="00C76C21">
      <w:pPr>
        <w:rPr>
          <w:rFonts w:asciiTheme="minorHAnsi" w:hAnsiTheme="minorHAnsi" w:cstheme="minorHAnsi"/>
          <w:b/>
          <w:i/>
        </w:rPr>
      </w:pPr>
    </w:p>
    <w:p w14:paraId="77AB99BD" w14:textId="77777777" w:rsidR="00B750E1" w:rsidRPr="007620FA" w:rsidRDefault="00B750E1" w:rsidP="00C76C21">
      <w:pPr>
        <w:rPr>
          <w:rFonts w:asciiTheme="minorHAnsi" w:hAnsiTheme="minorHAnsi" w:cstheme="minorHAnsi"/>
          <w:b/>
          <w:i/>
        </w:rPr>
      </w:pPr>
    </w:p>
    <w:p w14:paraId="0D35E11F" w14:textId="77777777" w:rsidR="00394CD2" w:rsidRPr="007620FA" w:rsidRDefault="00394CD2" w:rsidP="00C76C21">
      <w:pPr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EDUCATIONAL BACKGROUND</w:t>
      </w:r>
    </w:p>
    <w:p w14:paraId="25C791F4" w14:textId="77777777" w:rsidR="007620FA" w:rsidRPr="007620FA" w:rsidRDefault="007620FA" w:rsidP="007620FA">
      <w:pPr>
        <w:rPr>
          <w:rFonts w:asciiTheme="minorHAnsi" w:hAnsiTheme="minorHAnsi" w:cstheme="minorHAnsi"/>
          <w:b/>
          <w:i/>
        </w:rPr>
      </w:pPr>
    </w:p>
    <w:p w14:paraId="60A02235" w14:textId="48F979EF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B-Tech (ECE) Silicon Institute of Technology, Bhubaneswar Odisha (BPUT)</w:t>
      </w:r>
    </w:p>
    <w:p w14:paraId="7A4D3B91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</w:p>
    <w:p w14:paraId="7FF33497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2014-2018</w:t>
      </w:r>
    </w:p>
    <w:p w14:paraId="30357C11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</w:p>
    <w:p w14:paraId="0EE571B8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12th in Science Aaryan Gurukul Residential college, Berhampur, Odisha</w:t>
      </w:r>
    </w:p>
    <w:p w14:paraId="134855A5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</w:p>
    <w:p w14:paraId="590A5E73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2012-2014</w:t>
      </w:r>
    </w:p>
    <w:p w14:paraId="7DD654DD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</w:p>
    <w:p w14:paraId="2282A27D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10th S.S.V.M, Aska, Ganjam, Odisha (BSE, Odisha, BSE Board)</w:t>
      </w:r>
    </w:p>
    <w:p w14:paraId="08A06729" w14:textId="77777777" w:rsidR="007620FA" w:rsidRPr="007620FA" w:rsidRDefault="007620FA" w:rsidP="007620FA">
      <w:pPr>
        <w:rPr>
          <w:rFonts w:asciiTheme="minorHAnsi" w:hAnsiTheme="minorHAnsi" w:cstheme="minorHAnsi"/>
          <w:bCs/>
          <w:i/>
        </w:rPr>
      </w:pPr>
    </w:p>
    <w:p w14:paraId="670A26AB" w14:textId="0CA249E4" w:rsidR="00394CD2" w:rsidRPr="007620FA" w:rsidRDefault="007620FA" w:rsidP="007620FA">
      <w:pPr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Completed in 2012</w:t>
      </w:r>
    </w:p>
    <w:p w14:paraId="0B7A681C" w14:textId="28D26909" w:rsidR="001F4BC4" w:rsidRPr="007620FA" w:rsidRDefault="00B750E1" w:rsidP="007620FA">
      <w:pPr>
        <w:pStyle w:val="NormalArial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r w:rsidRPr="007620FA">
        <w:rPr>
          <w:rFonts w:asciiTheme="minorHAnsi" w:hAnsiTheme="minorHAnsi" w:cstheme="minorHAnsi"/>
          <w:color w:val="auto"/>
        </w:rPr>
        <w:t>.</w:t>
      </w:r>
    </w:p>
    <w:p w14:paraId="063E605F" w14:textId="09CD11E0" w:rsidR="007620FA" w:rsidRPr="007620FA" w:rsidRDefault="007620FA" w:rsidP="007620FA">
      <w:pPr>
        <w:pStyle w:val="NormalArial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sectPr w:rsidR="007620FA" w:rsidRPr="007620FA" w:rsidSect="00164550">
      <w:headerReference w:type="default" r:id="rId11"/>
      <w:footerReference w:type="default" r:id="rId12"/>
      <w:pgSz w:w="12240" w:h="15840"/>
      <w:pgMar w:top="990" w:right="1440" w:bottom="18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D91B4" w14:textId="77777777" w:rsidR="00164550" w:rsidRDefault="00164550" w:rsidP="00443F13">
      <w:r>
        <w:separator/>
      </w:r>
    </w:p>
  </w:endnote>
  <w:endnote w:type="continuationSeparator" w:id="0">
    <w:p w14:paraId="2E2C2A24" w14:textId="77777777" w:rsidR="00164550" w:rsidRDefault="00164550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 w:cstheme="minorHAnsi"/>
      </w:rPr>
      <w:id w:val="1244614859"/>
      <w:docPartObj>
        <w:docPartGallery w:val="Page Numbers (Bottom of Page)"/>
        <w:docPartUnique/>
      </w:docPartObj>
    </w:sdtPr>
    <w:sdtEndPr/>
    <w:sdtContent>
      <w:p w14:paraId="3D036029" w14:textId="77777777" w:rsidR="00C05AAA" w:rsidRPr="002956EA" w:rsidRDefault="00C05AAA" w:rsidP="005A36B6">
        <w:pPr>
          <w:jc w:val="center"/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</w:pPr>
        <w:r w:rsidRPr="002956EA"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  <w:t>_______________________________________________________</w:t>
        </w:r>
      </w:p>
      <w:p w14:paraId="458CEB79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</w:rPr>
        </w:pPr>
      </w:p>
      <w:p w14:paraId="4A324DFC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  <w:szCs w:val="20"/>
          </w:rPr>
        </w:pPr>
        <w:r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Page 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PAGE </w:instrTex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2E7A32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 of 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NUMPAGES  </w:instrTex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2E7A32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Pr="002956EA">
          <w:rPr>
            <w:rFonts w:asciiTheme="minorHAnsi" w:hAnsiTheme="minorHAnsi" w:cstheme="minorHAnsi"/>
          </w:rPr>
          <w:t xml:space="preserve"> </w:t>
        </w:r>
      </w:p>
    </w:sdtContent>
  </w:sdt>
  <w:p w14:paraId="06E68BE6" w14:textId="77777777" w:rsidR="00C05AAA" w:rsidRPr="00C46CAA" w:rsidRDefault="00C05AAA" w:rsidP="00F1038D">
    <w:pPr>
      <w:jc w:val="center"/>
      <w:rPr>
        <w:rFonts w:eastAsia="MS Mincho"/>
        <w:b/>
        <w:color w:val="1F497D"/>
        <w:sz w:val="28"/>
        <w:szCs w:val="28"/>
        <w:lang w:eastAsia="ja-JP"/>
      </w:rPr>
    </w:pPr>
  </w:p>
  <w:p w14:paraId="5591B7BE" w14:textId="77777777" w:rsidR="00C05AAA" w:rsidRDefault="00C05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1CD54" w14:textId="77777777" w:rsidR="00164550" w:rsidRDefault="00164550" w:rsidP="00443F13">
      <w:r>
        <w:separator/>
      </w:r>
    </w:p>
  </w:footnote>
  <w:footnote w:type="continuationSeparator" w:id="0">
    <w:p w14:paraId="09A40A37" w14:textId="77777777" w:rsidR="00164550" w:rsidRDefault="00164550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5808" w14:textId="291D5FAF" w:rsidR="00C05AAA" w:rsidRPr="00BB2EB5" w:rsidRDefault="00BB74BD" w:rsidP="00BB2EB5">
    <w:pPr>
      <w:spacing w:line="200" w:lineRule="atLeast"/>
    </w:pPr>
    <w:r>
      <w:rPr>
        <w:noProof/>
      </w:rPr>
      <w:drawing>
        <wp:inline distT="0" distB="0" distL="0" distR="0" wp14:anchorId="3BB52E38" wp14:editId="1B92AA23">
          <wp:extent cx="1285875" cy="342900"/>
          <wp:effectExtent l="0" t="0" r="9525" b="0"/>
          <wp:docPr id="1" name="x_x_Picture 1" descr="Shape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_x_Picture 1" descr="Shape&#10;&#10;Description automatically generated with medium confidence">
                    <a:hlinkClick r:id="rId1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05AAA">
      <w:t xml:space="preserve">                                          </w:t>
    </w:r>
    <w:r w:rsidR="00A8041F">
      <w:t xml:space="preserve"> </w:t>
    </w:r>
    <w:r w:rsidR="008C39F6">
      <w:tab/>
    </w:r>
    <w:r w:rsidR="008C39F6">
      <w:tab/>
    </w:r>
    <w:r w:rsidR="008C39F6">
      <w:tab/>
    </w:r>
    <w:r w:rsidR="008C39F6" w:rsidRPr="008C39F6">
      <w:rPr>
        <w:sz w:val="36"/>
        <w:szCs w:val="36"/>
      </w:rPr>
      <w:t>CANDIDATE 3</w:t>
    </w:r>
  </w:p>
  <w:p w14:paraId="6A3AECEA" w14:textId="187075EF" w:rsidR="00C05AAA" w:rsidRDefault="00556A68" w:rsidP="00397782">
    <w:pPr>
      <w:spacing w:line="240" w:lineRule="atLeast"/>
      <w:ind w:firstLine="720"/>
      <w:rPr>
        <w:rFonts w:eastAsia="MS Mincho"/>
        <w:sz w:val="28"/>
        <w:szCs w:val="28"/>
        <w:lang w:eastAsia="ja-JP"/>
      </w:rPr>
    </w:pPr>
    <w:r w:rsidRPr="00556A68">
      <w:rPr>
        <w:rFonts w:asciiTheme="minorHAnsi" w:eastAsia="MS Mincho" w:hAnsiTheme="minorHAnsi" w:cstheme="minorHAnsi"/>
        <w:sz w:val="28"/>
        <w:szCs w:val="22"/>
        <w:lang w:eastAsia="ja-JP"/>
      </w:rPr>
      <w:t xml:space="preserve">      </w:t>
    </w:r>
    <w:r>
      <w:rPr>
        <w:rFonts w:asciiTheme="minorHAnsi" w:eastAsia="MS Mincho" w:hAnsiTheme="minorHAnsi" w:cstheme="minorHAnsi"/>
        <w:sz w:val="28"/>
        <w:szCs w:val="22"/>
        <w:lang w:eastAsia="ja-JP"/>
      </w:rPr>
      <w:t xml:space="preserve">       </w:t>
    </w:r>
    <w:r w:rsidR="004B0710">
      <w:rPr>
        <w:rFonts w:asciiTheme="minorHAnsi" w:eastAsia="MS Mincho" w:hAnsiTheme="minorHAnsi" w:cstheme="minorHAnsi"/>
        <w:sz w:val="28"/>
        <w:szCs w:val="22"/>
        <w:lang w:eastAsia="ja-JP"/>
      </w:rPr>
      <w:t xml:space="preserve">    </w:t>
    </w:r>
    <w:r w:rsidR="00E501CD">
      <w:rPr>
        <w:rFonts w:asciiTheme="minorHAnsi" w:eastAsia="MS Mincho" w:hAnsiTheme="minorHAnsi" w:cstheme="minorHAnsi"/>
        <w:sz w:val="28"/>
        <w:szCs w:val="22"/>
        <w:lang w:eastAsia="ja-JP"/>
      </w:rPr>
      <w:t xml:space="preserve">    </w:t>
    </w:r>
    <w:r w:rsidR="00BB74BD">
      <w:rPr>
        <w:rFonts w:asciiTheme="minorHAnsi" w:eastAsia="MS Mincho" w:hAnsiTheme="minorHAnsi" w:cstheme="minorHAnsi"/>
        <w:sz w:val="28"/>
        <w:szCs w:val="22"/>
        <w:lang w:eastAsia="ja-JP"/>
      </w:rPr>
      <w:t xml:space="preserve">                                              </w:t>
    </w:r>
    <w:r w:rsidR="000049EA">
      <w:rPr>
        <w:rFonts w:asciiTheme="minorHAnsi" w:eastAsia="MS Mincho" w:hAnsiTheme="minorHAnsi" w:cstheme="minorHAnsi"/>
        <w:sz w:val="28"/>
        <w:szCs w:val="22"/>
        <w:lang w:eastAsia="ja-JP"/>
      </w:rPr>
      <w:t xml:space="preserve"> </w:t>
    </w:r>
    <w:r w:rsidR="00E90543">
      <w:rPr>
        <w:rFonts w:asciiTheme="minorHAnsi" w:eastAsia="MS Mincho" w:hAnsiTheme="minorHAnsi" w:cstheme="minorHAnsi"/>
        <w:sz w:val="28"/>
        <w:szCs w:val="22"/>
        <w:lang w:eastAsia="ja-JP"/>
      </w:rPr>
      <w:t xml:space="preserve">SAP </w:t>
    </w:r>
    <w:r w:rsidR="00FE791A">
      <w:rPr>
        <w:rFonts w:asciiTheme="minorHAnsi" w:eastAsia="MS Mincho" w:hAnsiTheme="minorHAnsi" w:cstheme="minorHAnsi"/>
        <w:sz w:val="28"/>
        <w:szCs w:val="22"/>
        <w:lang w:eastAsia="ja-JP"/>
      </w:rPr>
      <w:t xml:space="preserve">SD </w:t>
    </w:r>
    <w:r w:rsidR="000049EA">
      <w:rPr>
        <w:rFonts w:asciiTheme="minorHAnsi" w:eastAsia="MS Mincho" w:hAnsiTheme="minorHAnsi" w:cstheme="minorHAnsi"/>
        <w:sz w:val="28"/>
        <w:szCs w:val="22"/>
        <w:lang w:eastAsia="ja-JP"/>
      </w:rPr>
      <w:t xml:space="preserve">CS </w:t>
    </w:r>
    <w:r w:rsidR="00FE791A">
      <w:rPr>
        <w:rFonts w:asciiTheme="minorHAnsi" w:eastAsia="MS Mincho" w:hAnsiTheme="minorHAnsi" w:cstheme="minorHAnsi"/>
        <w:sz w:val="28"/>
        <w:szCs w:val="22"/>
        <w:lang w:eastAsia="ja-JP"/>
      </w:rPr>
      <w:t>Functional</w:t>
    </w:r>
    <w:r w:rsidR="00E90543">
      <w:rPr>
        <w:rFonts w:asciiTheme="minorHAnsi" w:eastAsia="MS Mincho" w:hAnsiTheme="minorHAnsi" w:cstheme="minorHAnsi"/>
        <w:sz w:val="28"/>
        <w:szCs w:val="22"/>
        <w:lang w:eastAsia="ja-JP"/>
      </w:rPr>
      <w:t xml:space="preserve"> Consultant</w:t>
    </w:r>
  </w:p>
  <w:p w14:paraId="719FCE2E" w14:textId="77777777" w:rsidR="00C05AAA" w:rsidRPr="00B91141" w:rsidRDefault="00C05AAA" w:rsidP="00397782">
    <w:pPr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</w:t>
    </w:r>
    <w:r w:rsidRPr="00B91141">
      <w:rPr>
        <w:rFonts w:eastAsia="MS Mincho"/>
        <w:b/>
        <w:color w:val="1F497D"/>
        <w:sz w:val="28"/>
        <w:szCs w:val="28"/>
        <w:lang w:eastAsia="ja-JP"/>
      </w:rPr>
      <w:t>____________________</w:t>
    </w:r>
  </w:p>
  <w:p w14:paraId="1AB5C09C" w14:textId="77777777" w:rsidR="00C05AAA" w:rsidRDefault="00C05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BEF0A6C"/>
    <w:multiLevelType w:val="hybridMultilevel"/>
    <w:tmpl w:val="EA766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6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8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9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0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3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FE4441"/>
    <w:multiLevelType w:val="hybridMultilevel"/>
    <w:tmpl w:val="4BD6D2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1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2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3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4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6" w15:restartNumberingAfterBreak="0">
    <w:nsid w:val="3A3B2BB3"/>
    <w:multiLevelType w:val="hybridMultilevel"/>
    <w:tmpl w:val="52C837D2"/>
    <w:lvl w:ilvl="0" w:tplc="FFFFFFFF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8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0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1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3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5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7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8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9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1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2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3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4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5" w15:restartNumberingAfterBreak="0">
    <w:nsid w:val="5D414FC1"/>
    <w:multiLevelType w:val="hybridMultilevel"/>
    <w:tmpl w:val="B492E674"/>
    <w:lvl w:ilvl="0" w:tplc="836428FE">
      <w:numFmt w:val="bullet"/>
      <w:lvlText w:val=""/>
      <w:lvlJc w:val="left"/>
      <w:pPr>
        <w:ind w:left="1353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9ED78A">
      <w:numFmt w:val="bullet"/>
      <w:lvlText w:val="•"/>
      <w:lvlJc w:val="left"/>
      <w:pPr>
        <w:ind w:left="2276" w:hanging="274"/>
      </w:pPr>
      <w:rPr>
        <w:rFonts w:hint="default"/>
        <w:lang w:val="en-US" w:eastAsia="en-US" w:bidi="ar-SA"/>
      </w:rPr>
    </w:lvl>
    <w:lvl w:ilvl="2" w:tplc="49F6D73C">
      <w:numFmt w:val="bullet"/>
      <w:lvlText w:val="•"/>
      <w:lvlJc w:val="left"/>
      <w:pPr>
        <w:ind w:left="3192" w:hanging="274"/>
      </w:pPr>
      <w:rPr>
        <w:rFonts w:hint="default"/>
        <w:lang w:val="en-US" w:eastAsia="en-US" w:bidi="ar-SA"/>
      </w:rPr>
    </w:lvl>
    <w:lvl w:ilvl="3" w:tplc="A978F124">
      <w:numFmt w:val="bullet"/>
      <w:lvlText w:val="•"/>
      <w:lvlJc w:val="left"/>
      <w:pPr>
        <w:ind w:left="4108" w:hanging="274"/>
      </w:pPr>
      <w:rPr>
        <w:rFonts w:hint="default"/>
        <w:lang w:val="en-US" w:eastAsia="en-US" w:bidi="ar-SA"/>
      </w:rPr>
    </w:lvl>
    <w:lvl w:ilvl="4" w:tplc="7416F736">
      <w:numFmt w:val="bullet"/>
      <w:lvlText w:val="•"/>
      <w:lvlJc w:val="left"/>
      <w:pPr>
        <w:ind w:left="5024" w:hanging="274"/>
      </w:pPr>
      <w:rPr>
        <w:rFonts w:hint="default"/>
        <w:lang w:val="en-US" w:eastAsia="en-US" w:bidi="ar-SA"/>
      </w:rPr>
    </w:lvl>
    <w:lvl w:ilvl="5" w:tplc="86B8EB78">
      <w:numFmt w:val="bullet"/>
      <w:lvlText w:val="•"/>
      <w:lvlJc w:val="left"/>
      <w:pPr>
        <w:ind w:left="5940" w:hanging="274"/>
      </w:pPr>
      <w:rPr>
        <w:rFonts w:hint="default"/>
        <w:lang w:val="en-US" w:eastAsia="en-US" w:bidi="ar-SA"/>
      </w:rPr>
    </w:lvl>
    <w:lvl w:ilvl="6" w:tplc="04DA6AC0">
      <w:numFmt w:val="bullet"/>
      <w:lvlText w:val="•"/>
      <w:lvlJc w:val="left"/>
      <w:pPr>
        <w:ind w:left="6856" w:hanging="274"/>
      </w:pPr>
      <w:rPr>
        <w:rFonts w:hint="default"/>
        <w:lang w:val="en-US" w:eastAsia="en-US" w:bidi="ar-SA"/>
      </w:rPr>
    </w:lvl>
    <w:lvl w:ilvl="7" w:tplc="D6981DC6">
      <w:numFmt w:val="bullet"/>
      <w:lvlText w:val="•"/>
      <w:lvlJc w:val="left"/>
      <w:pPr>
        <w:ind w:left="7772" w:hanging="274"/>
      </w:pPr>
      <w:rPr>
        <w:rFonts w:hint="default"/>
        <w:lang w:val="en-US" w:eastAsia="en-US" w:bidi="ar-SA"/>
      </w:rPr>
    </w:lvl>
    <w:lvl w:ilvl="8" w:tplc="A70858AC">
      <w:numFmt w:val="bullet"/>
      <w:lvlText w:val="•"/>
      <w:lvlJc w:val="left"/>
      <w:pPr>
        <w:ind w:left="8688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7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8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9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0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1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2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3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5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79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0" w15:restartNumberingAfterBreak="0">
    <w:nsid w:val="749F3B0A"/>
    <w:multiLevelType w:val="hybridMultilevel"/>
    <w:tmpl w:val="803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BF6269"/>
    <w:multiLevelType w:val="hybridMultilevel"/>
    <w:tmpl w:val="79BECE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3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4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6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7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8" w15:restartNumberingAfterBreak="0">
    <w:nsid w:val="7EC23470"/>
    <w:multiLevelType w:val="hybridMultilevel"/>
    <w:tmpl w:val="CDD87E64"/>
    <w:lvl w:ilvl="0" w:tplc="2E74A85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1E7A7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36ED44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C43CCB4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54C17C6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5D72778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6A76CB12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7B28C6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C66EFC90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427891088">
    <w:abstractNumId w:val="66"/>
  </w:num>
  <w:num w:numId="2" w16cid:durableId="1261181323">
    <w:abstractNumId w:val="35"/>
  </w:num>
  <w:num w:numId="3" w16cid:durableId="1325161401">
    <w:abstractNumId w:val="18"/>
  </w:num>
  <w:num w:numId="4" w16cid:durableId="1677881579">
    <w:abstractNumId w:val="39"/>
  </w:num>
  <w:num w:numId="5" w16cid:durableId="1969969338">
    <w:abstractNumId w:val="59"/>
  </w:num>
  <w:num w:numId="6" w16cid:durableId="1240095348">
    <w:abstractNumId w:val="71"/>
  </w:num>
  <w:num w:numId="7" w16cid:durableId="1905749902">
    <w:abstractNumId w:val="69"/>
  </w:num>
  <w:num w:numId="8" w16cid:durableId="684215758">
    <w:abstractNumId w:val="51"/>
  </w:num>
  <w:num w:numId="9" w16cid:durableId="1881476374">
    <w:abstractNumId w:val="28"/>
  </w:num>
  <w:num w:numId="10" w16cid:durableId="1969628841">
    <w:abstractNumId w:val="70"/>
  </w:num>
  <w:num w:numId="11" w16cid:durableId="1437367503">
    <w:abstractNumId w:val="56"/>
  </w:num>
  <w:num w:numId="12" w16cid:durableId="1787042611">
    <w:abstractNumId w:val="60"/>
  </w:num>
  <w:num w:numId="13" w16cid:durableId="1369260286">
    <w:abstractNumId w:val="75"/>
  </w:num>
  <w:num w:numId="14" w16cid:durableId="1052269253">
    <w:abstractNumId w:val="23"/>
  </w:num>
  <w:num w:numId="15" w16cid:durableId="451555094">
    <w:abstractNumId w:val="24"/>
  </w:num>
  <w:num w:numId="16" w16cid:durableId="946932751">
    <w:abstractNumId w:val="57"/>
  </w:num>
  <w:num w:numId="17" w16cid:durableId="1538732954">
    <w:abstractNumId w:val="53"/>
  </w:num>
  <w:num w:numId="18" w16cid:durableId="1739673928">
    <w:abstractNumId w:val="52"/>
  </w:num>
  <w:num w:numId="19" w16cid:durableId="195657548">
    <w:abstractNumId w:val="74"/>
  </w:num>
  <w:num w:numId="20" w16cid:durableId="715738035">
    <w:abstractNumId w:val="79"/>
  </w:num>
  <w:num w:numId="21" w16cid:durableId="33428613">
    <w:abstractNumId w:val="41"/>
  </w:num>
  <w:num w:numId="22" w16cid:durableId="669135777">
    <w:abstractNumId w:val="20"/>
  </w:num>
  <w:num w:numId="23" w16cid:durableId="727611141">
    <w:abstractNumId w:val="76"/>
  </w:num>
  <w:num w:numId="24" w16cid:durableId="1771968119">
    <w:abstractNumId w:val="47"/>
  </w:num>
  <w:num w:numId="25" w16cid:durableId="2069105474">
    <w:abstractNumId w:val="42"/>
  </w:num>
  <w:num w:numId="26" w16cid:durableId="2084796328">
    <w:abstractNumId w:val="25"/>
  </w:num>
  <w:num w:numId="27" w16cid:durableId="1991860906">
    <w:abstractNumId w:val="49"/>
  </w:num>
  <w:num w:numId="28" w16cid:durableId="69011614">
    <w:abstractNumId w:val="33"/>
  </w:num>
  <w:num w:numId="29" w16cid:durableId="1748501467">
    <w:abstractNumId w:val="68"/>
  </w:num>
  <w:num w:numId="30" w16cid:durableId="1861700615">
    <w:abstractNumId w:val="29"/>
  </w:num>
  <w:num w:numId="31" w16cid:durableId="185757409">
    <w:abstractNumId w:val="50"/>
  </w:num>
  <w:num w:numId="32" w16cid:durableId="909803288">
    <w:abstractNumId w:val="83"/>
  </w:num>
  <w:num w:numId="33" w16cid:durableId="903682106">
    <w:abstractNumId w:val="72"/>
  </w:num>
  <w:num w:numId="34" w16cid:durableId="93404337">
    <w:abstractNumId w:val="86"/>
  </w:num>
  <w:num w:numId="35" w16cid:durableId="999651946">
    <w:abstractNumId w:val="67"/>
  </w:num>
  <w:num w:numId="36" w16cid:durableId="1226601240">
    <w:abstractNumId w:val="45"/>
  </w:num>
  <w:num w:numId="37" w16cid:durableId="11885364">
    <w:abstractNumId w:val="58"/>
  </w:num>
  <w:num w:numId="38" w16cid:durableId="1131366625">
    <w:abstractNumId w:val="43"/>
  </w:num>
  <w:num w:numId="39" w16cid:durableId="703866179">
    <w:abstractNumId w:val="87"/>
  </w:num>
  <w:num w:numId="40" w16cid:durableId="1226993196">
    <w:abstractNumId w:val="77"/>
  </w:num>
  <w:num w:numId="41" w16cid:durableId="2056848842">
    <w:abstractNumId w:val="32"/>
  </w:num>
  <w:num w:numId="42" w16cid:durableId="1015620691">
    <w:abstractNumId w:val="85"/>
  </w:num>
  <w:num w:numId="43" w16cid:durableId="234241678">
    <w:abstractNumId w:val="22"/>
  </w:num>
  <w:num w:numId="44" w16cid:durableId="634486281">
    <w:abstractNumId w:val="16"/>
  </w:num>
  <w:num w:numId="45" w16cid:durableId="346442167">
    <w:abstractNumId w:val="40"/>
  </w:num>
  <w:num w:numId="46" w16cid:durableId="86315757">
    <w:abstractNumId w:val="64"/>
  </w:num>
  <w:num w:numId="47" w16cid:durableId="2017804709">
    <w:abstractNumId w:val="73"/>
  </w:num>
  <w:num w:numId="48" w16cid:durableId="1946225961">
    <w:abstractNumId w:val="78"/>
  </w:num>
  <w:num w:numId="49" w16cid:durableId="612327176">
    <w:abstractNumId w:val="27"/>
  </w:num>
  <w:num w:numId="50" w16cid:durableId="399596538">
    <w:abstractNumId w:val="82"/>
  </w:num>
  <w:num w:numId="51" w16cid:durableId="31347646">
    <w:abstractNumId w:val="34"/>
  </w:num>
  <w:num w:numId="52" w16cid:durableId="1815026593">
    <w:abstractNumId w:val="61"/>
  </w:num>
  <w:num w:numId="53" w16cid:durableId="1392919249">
    <w:abstractNumId w:val="54"/>
  </w:num>
  <w:num w:numId="54" w16cid:durableId="1873029093">
    <w:abstractNumId w:val="17"/>
  </w:num>
  <w:num w:numId="55" w16cid:durableId="176122747">
    <w:abstractNumId w:val="62"/>
  </w:num>
  <w:num w:numId="56" w16cid:durableId="1043866850">
    <w:abstractNumId w:val="38"/>
  </w:num>
  <w:num w:numId="57" w16cid:durableId="1316372848">
    <w:abstractNumId w:val="0"/>
  </w:num>
  <w:num w:numId="58" w16cid:durableId="600575830">
    <w:abstractNumId w:val="31"/>
  </w:num>
  <w:num w:numId="59" w16cid:durableId="1979534644">
    <w:abstractNumId w:val="63"/>
  </w:num>
  <w:num w:numId="60" w16cid:durableId="2096659037">
    <w:abstractNumId w:val="36"/>
  </w:num>
  <w:num w:numId="61" w16cid:durableId="1657800079">
    <w:abstractNumId w:val="44"/>
  </w:num>
  <w:num w:numId="62" w16cid:durableId="137844422">
    <w:abstractNumId w:val="55"/>
  </w:num>
  <w:num w:numId="63" w16cid:durableId="1468012145">
    <w:abstractNumId w:val="48"/>
  </w:num>
  <w:num w:numId="64" w16cid:durableId="476803942">
    <w:abstractNumId w:val="19"/>
  </w:num>
  <w:num w:numId="65" w16cid:durableId="575171727">
    <w:abstractNumId w:val="26"/>
  </w:num>
  <w:num w:numId="66" w16cid:durableId="477304837">
    <w:abstractNumId w:val="84"/>
  </w:num>
  <w:num w:numId="67" w16cid:durableId="252128347">
    <w:abstractNumId w:val="37"/>
  </w:num>
  <w:num w:numId="68" w16cid:durableId="2136173466">
    <w:abstractNumId w:val="46"/>
  </w:num>
  <w:num w:numId="69" w16cid:durableId="730006749">
    <w:abstractNumId w:val="81"/>
  </w:num>
  <w:num w:numId="70" w16cid:durableId="26293519">
    <w:abstractNumId w:val="80"/>
  </w:num>
  <w:num w:numId="71" w16cid:durableId="690452449">
    <w:abstractNumId w:val="21"/>
  </w:num>
  <w:num w:numId="72" w16cid:durableId="917441407">
    <w:abstractNumId w:val="88"/>
  </w:num>
  <w:num w:numId="73" w16cid:durableId="1854956274">
    <w:abstractNumId w:val="6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F98"/>
    <w:rsid w:val="0000137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49EA"/>
    <w:rsid w:val="00005099"/>
    <w:rsid w:val="00006079"/>
    <w:rsid w:val="00006BBE"/>
    <w:rsid w:val="00006E72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72E1"/>
    <w:rsid w:val="0001738B"/>
    <w:rsid w:val="0002018D"/>
    <w:rsid w:val="000203D3"/>
    <w:rsid w:val="0002085D"/>
    <w:rsid w:val="0002294D"/>
    <w:rsid w:val="00023084"/>
    <w:rsid w:val="00023173"/>
    <w:rsid w:val="00023D6E"/>
    <w:rsid w:val="000248D4"/>
    <w:rsid w:val="00024E03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5A8C"/>
    <w:rsid w:val="00046318"/>
    <w:rsid w:val="00046619"/>
    <w:rsid w:val="000477CC"/>
    <w:rsid w:val="00047EA5"/>
    <w:rsid w:val="00050834"/>
    <w:rsid w:val="00050DCB"/>
    <w:rsid w:val="0005233B"/>
    <w:rsid w:val="00052430"/>
    <w:rsid w:val="000524CF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3C0"/>
    <w:rsid w:val="00060411"/>
    <w:rsid w:val="00060B8B"/>
    <w:rsid w:val="000611E4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7C26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7BE"/>
    <w:rsid w:val="00087E70"/>
    <w:rsid w:val="00087F43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5A71"/>
    <w:rsid w:val="0009628A"/>
    <w:rsid w:val="000962B2"/>
    <w:rsid w:val="00096B2D"/>
    <w:rsid w:val="00096D30"/>
    <w:rsid w:val="000972C3"/>
    <w:rsid w:val="000A2295"/>
    <w:rsid w:val="000A22C9"/>
    <w:rsid w:val="000A3416"/>
    <w:rsid w:val="000A3E0F"/>
    <w:rsid w:val="000A3E64"/>
    <w:rsid w:val="000A45E1"/>
    <w:rsid w:val="000A4F77"/>
    <w:rsid w:val="000A5408"/>
    <w:rsid w:val="000A5C26"/>
    <w:rsid w:val="000A6631"/>
    <w:rsid w:val="000A6F15"/>
    <w:rsid w:val="000A7200"/>
    <w:rsid w:val="000A73B5"/>
    <w:rsid w:val="000A7464"/>
    <w:rsid w:val="000A7904"/>
    <w:rsid w:val="000A7ACD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961"/>
    <w:rsid w:val="000B65CB"/>
    <w:rsid w:val="000B66F6"/>
    <w:rsid w:val="000B7F54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A3E"/>
    <w:rsid w:val="000D3410"/>
    <w:rsid w:val="000D38AF"/>
    <w:rsid w:val="000D47DC"/>
    <w:rsid w:val="000D5886"/>
    <w:rsid w:val="000D673E"/>
    <w:rsid w:val="000D6DCB"/>
    <w:rsid w:val="000D6E5D"/>
    <w:rsid w:val="000D74F3"/>
    <w:rsid w:val="000D758F"/>
    <w:rsid w:val="000E0183"/>
    <w:rsid w:val="000E02C7"/>
    <w:rsid w:val="000E1ADB"/>
    <w:rsid w:val="000E28F8"/>
    <w:rsid w:val="000E3582"/>
    <w:rsid w:val="000E3AAB"/>
    <w:rsid w:val="000E42B1"/>
    <w:rsid w:val="000E46EA"/>
    <w:rsid w:val="000E4730"/>
    <w:rsid w:val="000E76A3"/>
    <w:rsid w:val="000E7AF5"/>
    <w:rsid w:val="000F0A61"/>
    <w:rsid w:val="000F0AF7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7C1"/>
    <w:rsid w:val="001038AF"/>
    <w:rsid w:val="00103CE7"/>
    <w:rsid w:val="001043D1"/>
    <w:rsid w:val="00104770"/>
    <w:rsid w:val="00106762"/>
    <w:rsid w:val="0010697E"/>
    <w:rsid w:val="00106E41"/>
    <w:rsid w:val="0010715F"/>
    <w:rsid w:val="00107848"/>
    <w:rsid w:val="00107972"/>
    <w:rsid w:val="00110B17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F13"/>
    <w:rsid w:val="0011713F"/>
    <w:rsid w:val="00117B22"/>
    <w:rsid w:val="00117BC5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305E9"/>
    <w:rsid w:val="001311F1"/>
    <w:rsid w:val="00131FE8"/>
    <w:rsid w:val="001320EC"/>
    <w:rsid w:val="00133918"/>
    <w:rsid w:val="00133D88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1EF"/>
    <w:rsid w:val="00143FF1"/>
    <w:rsid w:val="00145742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550"/>
    <w:rsid w:val="00164570"/>
    <w:rsid w:val="001646AF"/>
    <w:rsid w:val="00164DD3"/>
    <w:rsid w:val="001658B1"/>
    <w:rsid w:val="00166B7B"/>
    <w:rsid w:val="00170150"/>
    <w:rsid w:val="0017048B"/>
    <w:rsid w:val="0017100E"/>
    <w:rsid w:val="001714F4"/>
    <w:rsid w:val="0017152E"/>
    <w:rsid w:val="00171737"/>
    <w:rsid w:val="001718C3"/>
    <w:rsid w:val="00172D62"/>
    <w:rsid w:val="0017300A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E5B"/>
    <w:rsid w:val="00181EE6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860"/>
    <w:rsid w:val="00190DD1"/>
    <w:rsid w:val="00191EC8"/>
    <w:rsid w:val="0019261B"/>
    <w:rsid w:val="00192DAA"/>
    <w:rsid w:val="00192F68"/>
    <w:rsid w:val="001934A2"/>
    <w:rsid w:val="00193526"/>
    <w:rsid w:val="00193715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402"/>
    <w:rsid w:val="001C046D"/>
    <w:rsid w:val="001C0486"/>
    <w:rsid w:val="001C093E"/>
    <w:rsid w:val="001C1289"/>
    <w:rsid w:val="001C12EB"/>
    <w:rsid w:val="001C2938"/>
    <w:rsid w:val="001C33E8"/>
    <w:rsid w:val="001C3815"/>
    <w:rsid w:val="001C3D67"/>
    <w:rsid w:val="001C4061"/>
    <w:rsid w:val="001C4736"/>
    <w:rsid w:val="001C5128"/>
    <w:rsid w:val="001C5738"/>
    <w:rsid w:val="001C5A74"/>
    <w:rsid w:val="001C5E8D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456"/>
    <w:rsid w:val="001E1744"/>
    <w:rsid w:val="001E1B7D"/>
    <w:rsid w:val="001E2D3F"/>
    <w:rsid w:val="001E2DE5"/>
    <w:rsid w:val="001E329F"/>
    <w:rsid w:val="001E3B26"/>
    <w:rsid w:val="001E5641"/>
    <w:rsid w:val="001E5717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4105"/>
    <w:rsid w:val="001F44F4"/>
    <w:rsid w:val="001F4AD2"/>
    <w:rsid w:val="001F4BC4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123"/>
    <w:rsid w:val="0020273E"/>
    <w:rsid w:val="00202C5B"/>
    <w:rsid w:val="00202DD2"/>
    <w:rsid w:val="00202EB1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E5A"/>
    <w:rsid w:val="00206F14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324"/>
    <w:rsid w:val="0024409D"/>
    <w:rsid w:val="00244507"/>
    <w:rsid w:val="002445B8"/>
    <w:rsid w:val="002450A4"/>
    <w:rsid w:val="002462A4"/>
    <w:rsid w:val="0024635B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E6D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32AD"/>
    <w:rsid w:val="002847AC"/>
    <w:rsid w:val="00284847"/>
    <w:rsid w:val="0028526D"/>
    <w:rsid w:val="00285568"/>
    <w:rsid w:val="00286439"/>
    <w:rsid w:val="002867B1"/>
    <w:rsid w:val="00286CCD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D4"/>
    <w:rsid w:val="002A0181"/>
    <w:rsid w:val="002A071D"/>
    <w:rsid w:val="002A1344"/>
    <w:rsid w:val="002A164F"/>
    <w:rsid w:val="002A20D4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CD0"/>
    <w:rsid w:val="002B1A41"/>
    <w:rsid w:val="002B239F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EFD"/>
    <w:rsid w:val="002D61E8"/>
    <w:rsid w:val="002D6EC7"/>
    <w:rsid w:val="002D7201"/>
    <w:rsid w:val="002D7656"/>
    <w:rsid w:val="002E0823"/>
    <w:rsid w:val="002E167B"/>
    <w:rsid w:val="002E2142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74DB"/>
    <w:rsid w:val="002E7785"/>
    <w:rsid w:val="002E7A32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528F"/>
    <w:rsid w:val="002F61EF"/>
    <w:rsid w:val="002F7F71"/>
    <w:rsid w:val="00300BF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5927"/>
    <w:rsid w:val="0030636D"/>
    <w:rsid w:val="0030662E"/>
    <w:rsid w:val="00306ABF"/>
    <w:rsid w:val="00306E72"/>
    <w:rsid w:val="00306E86"/>
    <w:rsid w:val="0031021F"/>
    <w:rsid w:val="003108F4"/>
    <w:rsid w:val="003119E3"/>
    <w:rsid w:val="00311AF1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659"/>
    <w:rsid w:val="0035006A"/>
    <w:rsid w:val="00350DBA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598"/>
    <w:rsid w:val="00363CD2"/>
    <w:rsid w:val="0036420B"/>
    <w:rsid w:val="00364471"/>
    <w:rsid w:val="00364D9A"/>
    <w:rsid w:val="00365F4B"/>
    <w:rsid w:val="0036679F"/>
    <w:rsid w:val="003672EF"/>
    <w:rsid w:val="0036750A"/>
    <w:rsid w:val="00367E1C"/>
    <w:rsid w:val="00370202"/>
    <w:rsid w:val="003708AD"/>
    <w:rsid w:val="00371F30"/>
    <w:rsid w:val="00371F9C"/>
    <w:rsid w:val="00372661"/>
    <w:rsid w:val="00372DA5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50A8"/>
    <w:rsid w:val="003854A0"/>
    <w:rsid w:val="003857DA"/>
    <w:rsid w:val="00385D0A"/>
    <w:rsid w:val="003866D0"/>
    <w:rsid w:val="00386779"/>
    <w:rsid w:val="00386D16"/>
    <w:rsid w:val="003900FE"/>
    <w:rsid w:val="00390522"/>
    <w:rsid w:val="003909EE"/>
    <w:rsid w:val="00390ECF"/>
    <w:rsid w:val="00390F4A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4967"/>
    <w:rsid w:val="003A5469"/>
    <w:rsid w:val="003A5B65"/>
    <w:rsid w:val="003A63C8"/>
    <w:rsid w:val="003A65CA"/>
    <w:rsid w:val="003A66E4"/>
    <w:rsid w:val="003A74A2"/>
    <w:rsid w:val="003A7772"/>
    <w:rsid w:val="003A7B05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74"/>
    <w:rsid w:val="003C37D5"/>
    <w:rsid w:val="003C4098"/>
    <w:rsid w:val="003C4C51"/>
    <w:rsid w:val="003C4FDF"/>
    <w:rsid w:val="003C5067"/>
    <w:rsid w:val="003C508E"/>
    <w:rsid w:val="003C5B8F"/>
    <w:rsid w:val="003C6CE9"/>
    <w:rsid w:val="003C76AF"/>
    <w:rsid w:val="003C7DA9"/>
    <w:rsid w:val="003D0068"/>
    <w:rsid w:val="003D02D5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7BE"/>
    <w:rsid w:val="0041020B"/>
    <w:rsid w:val="00410A12"/>
    <w:rsid w:val="004115E4"/>
    <w:rsid w:val="00412BF1"/>
    <w:rsid w:val="00412D08"/>
    <w:rsid w:val="00413036"/>
    <w:rsid w:val="004130D9"/>
    <w:rsid w:val="004133A1"/>
    <w:rsid w:val="004146DC"/>
    <w:rsid w:val="00415BEA"/>
    <w:rsid w:val="004166B5"/>
    <w:rsid w:val="00417CDA"/>
    <w:rsid w:val="00420896"/>
    <w:rsid w:val="0042224E"/>
    <w:rsid w:val="00423E51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C23"/>
    <w:rsid w:val="00436E15"/>
    <w:rsid w:val="00441160"/>
    <w:rsid w:val="00441D32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4E7E"/>
    <w:rsid w:val="00455933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3A1"/>
    <w:rsid w:val="004645CD"/>
    <w:rsid w:val="0046568F"/>
    <w:rsid w:val="00466278"/>
    <w:rsid w:val="00467874"/>
    <w:rsid w:val="0047031E"/>
    <w:rsid w:val="004704B5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77DF5"/>
    <w:rsid w:val="0048069D"/>
    <w:rsid w:val="00481186"/>
    <w:rsid w:val="00481DE5"/>
    <w:rsid w:val="00482020"/>
    <w:rsid w:val="00482448"/>
    <w:rsid w:val="00482A35"/>
    <w:rsid w:val="00482C56"/>
    <w:rsid w:val="00482DCB"/>
    <w:rsid w:val="00485CAF"/>
    <w:rsid w:val="00485FA5"/>
    <w:rsid w:val="004862D2"/>
    <w:rsid w:val="00486941"/>
    <w:rsid w:val="00486B6A"/>
    <w:rsid w:val="004879CB"/>
    <w:rsid w:val="00490240"/>
    <w:rsid w:val="00492DC5"/>
    <w:rsid w:val="00492E29"/>
    <w:rsid w:val="00493BDD"/>
    <w:rsid w:val="00495750"/>
    <w:rsid w:val="00495C4C"/>
    <w:rsid w:val="00496943"/>
    <w:rsid w:val="004A0E0B"/>
    <w:rsid w:val="004A0FB9"/>
    <w:rsid w:val="004A134A"/>
    <w:rsid w:val="004A1539"/>
    <w:rsid w:val="004A1E94"/>
    <w:rsid w:val="004A21A8"/>
    <w:rsid w:val="004A2997"/>
    <w:rsid w:val="004A41B0"/>
    <w:rsid w:val="004A51DD"/>
    <w:rsid w:val="004A6EF4"/>
    <w:rsid w:val="004A7E97"/>
    <w:rsid w:val="004B04A6"/>
    <w:rsid w:val="004B0710"/>
    <w:rsid w:val="004B107B"/>
    <w:rsid w:val="004B152E"/>
    <w:rsid w:val="004B1ADE"/>
    <w:rsid w:val="004B3019"/>
    <w:rsid w:val="004B3371"/>
    <w:rsid w:val="004B39F7"/>
    <w:rsid w:val="004B410C"/>
    <w:rsid w:val="004B4E9E"/>
    <w:rsid w:val="004B53C0"/>
    <w:rsid w:val="004B53C3"/>
    <w:rsid w:val="004B612F"/>
    <w:rsid w:val="004B6402"/>
    <w:rsid w:val="004B6607"/>
    <w:rsid w:val="004B6EC0"/>
    <w:rsid w:val="004B77EB"/>
    <w:rsid w:val="004B77FD"/>
    <w:rsid w:val="004C00A3"/>
    <w:rsid w:val="004C01C0"/>
    <w:rsid w:val="004C0B3A"/>
    <w:rsid w:val="004C12EF"/>
    <w:rsid w:val="004C1AA6"/>
    <w:rsid w:val="004C2744"/>
    <w:rsid w:val="004C275D"/>
    <w:rsid w:val="004C2E15"/>
    <w:rsid w:val="004C3B7C"/>
    <w:rsid w:val="004C4010"/>
    <w:rsid w:val="004C41D9"/>
    <w:rsid w:val="004C4527"/>
    <w:rsid w:val="004C4692"/>
    <w:rsid w:val="004C5338"/>
    <w:rsid w:val="004C5507"/>
    <w:rsid w:val="004C55E1"/>
    <w:rsid w:val="004C5B89"/>
    <w:rsid w:val="004C6AE2"/>
    <w:rsid w:val="004C6B18"/>
    <w:rsid w:val="004C6C5C"/>
    <w:rsid w:val="004C7D27"/>
    <w:rsid w:val="004D0255"/>
    <w:rsid w:val="004D0608"/>
    <w:rsid w:val="004D0E05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6B84"/>
    <w:rsid w:val="004E710A"/>
    <w:rsid w:val="004E7215"/>
    <w:rsid w:val="004E7EA2"/>
    <w:rsid w:val="004F01F0"/>
    <w:rsid w:val="004F04D5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6E3"/>
    <w:rsid w:val="00502702"/>
    <w:rsid w:val="00502CC7"/>
    <w:rsid w:val="005038F0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780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230"/>
    <w:rsid w:val="00532FA3"/>
    <w:rsid w:val="005339DD"/>
    <w:rsid w:val="00535679"/>
    <w:rsid w:val="00535F24"/>
    <w:rsid w:val="00536AB1"/>
    <w:rsid w:val="00536EB1"/>
    <w:rsid w:val="00537A49"/>
    <w:rsid w:val="00537FCC"/>
    <w:rsid w:val="005406FD"/>
    <w:rsid w:val="005417B6"/>
    <w:rsid w:val="00541D13"/>
    <w:rsid w:val="00542A80"/>
    <w:rsid w:val="00542B21"/>
    <w:rsid w:val="0054339F"/>
    <w:rsid w:val="005434A8"/>
    <w:rsid w:val="00544121"/>
    <w:rsid w:val="00544311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2D57"/>
    <w:rsid w:val="005645BF"/>
    <w:rsid w:val="0056500B"/>
    <w:rsid w:val="005652C7"/>
    <w:rsid w:val="00565416"/>
    <w:rsid w:val="005666B5"/>
    <w:rsid w:val="005671C4"/>
    <w:rsid w:val="00567315"/>
    <w:rsid w:val="00570472"/>
    <w:rsid w:val="00571F62"/>
    <w:rsid w:val="0057223C"/>
    <w:rsid w:val="005724D9"/>
    <w:rsid w:val="005725ED"/>
    <w:rsid w:val="00572AE1"/>
    <w:rsid w:val="00572F0A"/>
    <w:rsid w:val="00573933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878D8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70B"/>
    <w:rsid w:val="00594B1A"/>
    <w:rsid w:val="00594C09"/>
    <w:rsid w:val="00595424"/>
    <w:rsid w:val="00595E74"/>
    <w:rsid w:val="005965D6"/>
    <w:rsid w:val="00596F9E"/>
    <w:rsid w:val="005A1C48"/>
    <w:rsid w:val="005A21BD"/>
    <w:rsid w:val="005A2A1C"/>
    <w:rsid w:val="005A36B6"/>
    <w:rsid w:val="005A3C80"/>
    <w:rsid w:val="005A4FD0"/>
    <w:rsid w:val="005A544A"/>
    <w:rsid w:val="005A7B2C"/>
    <w:rsid w:val="005A7DA3"/>
    <w:rsid w:val="005B10F7"/>
    <w:rsid w:val="005B1536"/>
    <w:rsid w:val="005B17B0"/>
    <w:rsid w:val="005B302E"/>
    <w:rsid w:val="005B3BB8"/>
    <w:rsid w:val="005B3BC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4"/>
    <w:rsid w:val="005D176D"/>
    <w:rsid w:val="005D2718"/>
    <w:rsid w:val="005D453E"/>
    <w:rsid w:val="005D4E5E"/>
    <w:rsid w:val="005D4F49"/>
    <w:rsid w:val="005D583C"/>
    <w:rsid w:val="005D60C2"/>
    <w:rsid w:val="005D60C9"/>
    <w:rsid w:val="005D611D"/>
    <w:rsid w:val="005D62DE"/>
    <w:rsid w:val="005D64BD"/>
    <w:rsid w:val="005D6EB3"/>
    <w:rsid w:val="005D6F72"/>
    <w:rsid w:val="005D7856"/>
    <w:rsid w:val="005E135B"/>
    <w:rsid w:val="005E1465"/>
    <w:rsid w:val="005E22A5"/>
    <w:rsid w:val="005E32CC"/>
    <w:rsid w:val="005E3E09"/>
    <w:rsid w:val="005E4AB3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547B"/>
    <w:rsid w:val="005F54C1"/>
    <w:rsid w:val="005F56C0"/>
    <w:rsid w:val="005F5AE3"/>
    <w:rsid w:val="005F5CFB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B5"/>
    <w:rsid w:val="006029B4"/>
    <w:rsid w:val="00602AC1"/>
    <w:rsid w:val="006065BB"/>
    <w:rsid w:val="00610254"/>
    <w:rsid w:val="0061065F"/>
    <w:rsid w:val="006108C1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453D"/>
    <w:rsid w:val="0061462D"/>
    <w:rsid w:val="00614798"/>
    <w:rsid w:val="006148B1"/>
    <w:rsid w:val="006152CF"/>
    <w:rsid w:val="00615A1B"/>
    <w:rsid w:val="00615EA3"/>
    <w:rsid w:val="00616349"/>
    <w:rsid w:val="00622153"/>
    <w:rsid w:val="00622878"/>
    <w:rsid w:val="0062315C"/>
    <w:rsid w:val="006232CD"/>
    <w:rsid w:val="00623567"/>
    <w:rsid w:val="00623E86"/>
    <w:rsid w:val="00624314"/>
    <w:rsid w:val="00625111"/>
    <w:rsid w:val="00625181"/>
    <w:rsid w:val="00626088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806"/>
    <w:rsid w:val="00644C09"/>
    <w:rsid w:val="00644CF1"/>
    <w:rsid w:val="00645D50"/>
    <w:rsid w:val="006461F5"/>
    <w:rsid w:val="00647EB2"/>
    <w:rsid w:val="006508A2"/>
    <w:rsid w:val="00650F92"/>
    <w:rsid w:val="0065170B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60A8B"/>
    <w:rsid w:val="00660E63"/>
    <w:rsid w:val="00661BAC"/>
    <w:rsid w:val="00662619"/>
    <w:rsid w:val="0066321F"/>
    <w:rsid w:val="006634E3"/>
    <w:rsid w:val="00663819"/>
    <w:rsid w:val="00666E63"/>
    <w:rsid w:val="006672DD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BF5"/>
    <w:rsid w:val="00694F49"/>
    <w:rsid w:val="00695E06"/>
    <w:rsid w:val="006967AB"/>
    <w:rsid w:val="00697249"/>
    <w:rsid w:val="006976E3"/>
    <w:rsid w:val="00697DF0"/>
    <w:rsid w:val="006A0870"/>
    <w:rsid w:val="006A3257"/>
    <w:rsid w:val="006A4523"/>
    <w:rsid w:val="006A50AA"/>
    <w:rsid w:val="006A6BBD"/>
    <w:rsid w:val="006A6ED7"/>
    <w:rsid w:val="006A7326"/>
    <w:rsid w:val="006A733F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B23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D7F8A"/>
    <w:rsid w:val="006E053C"/>
    <w:rsid w:val="006E0D55"/>
    <w:rsid w:val="006E0DD2"/>
    <w:rsid w:val="006E10ED"/>
    <w:rsid w:val="006E13F7"/>
    <w:rsid w:val="006E2D2B"/>
    <w:rsid w:val="006E3047"/>
    <w:rsid w:val="006E4ADA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14C"/>
    <w:rsid w:val="007075E6"/>
    <w:rsid w:val="00707B86"/>
    <w:rsid w:val="00707DF0"/>
    <w:rsid w:val="00710624"/>
    <w:rsid w:val="00711061"/>
    <w:rsid w:val="00711BB6"/>
    <w:rsid w:val="00712613"/>
    <w:rsid w:val="00712D6A"/>
    <w:rsid w:val="00713717"/>
    <w:rsid w:val="00713AB2"/>
    <w:rsid w:val="0071500C"/>
    <w:rsid w:val="0071628D"/>
    <w:rsid w:val="00716417"/>
    <w:rsid w:val="00716592"/>
    <w:rsid w:val="00716A3B"/>
    <w:rsid w:val="00717FCA"/>
    <w:rsid w:val="007203CF"/>
    <w:rsid w:val="00720B55"/>
    <w:rsid w:val="0072170B"/>
    <w:rsid w:val="00721EF4"/>
    <w:rsid w:val="007221B6"/>
    <w:rsid w:val="00722980"/>
    <w:rsid w:val="00723280"/>
    <w:rsid w:val="00723EE9"/>
    <w:rsid w:val="00723FE2"/>
    <w:rsid w:val="007247D4"/>
    <w:rsid w:val="00724D14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0C37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8BE"/>
    <w:rsid w:val="00744B31"/>
    <w:rsid w:val="00745EB7"/>
    <w:rsid w:val="0074628E"/>
    <w:rsid w:val="007462FD"/>
    <w:rsid w:val="0074657D"/>
    <w:rsid w:val="00747933"/>
    <w:rsid w:val="007479BE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0FA"/>
    <w:rsid w:val="007623F4"/>
    <w:rsid w:val="00762A9E"/>
    <w:rsid w:val="007630C2"/>
    <w:rsid w:val="0076394E"/>
    <w:rsid w:val="00763DB8"/>
    <w:rsid w:val="00764503"/>
    <w:rsid w:val="0076465F"/>
    <w:rsid w:val="00764DCD"/>
    <w:rsid w:val="00765851"/>
    <w:rsid w:val="00765B48"/>
    <w:rsid w:val="00766B43"/>
    <w:rsid w:val="007670ED"/>
    <w:rsid w:val="007705BF"/>
    <w:rsid w:val="007712DF"/>
    <w:rsid w:val="00771B9C"/>
    <w:rsid w:val="00773847"/>
    <w:rsid w:val="007744C4"/>
    <w:rsid w:val="0077568E"/>
    <w:rsid w:val="007769B8"/>
    <w:rsid w:val="00777E13"/>
    <w:rsid w:val="00777E91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999"/>
    <w:rsid w:val="007874D8"/>
    <w:rsid w:val="00790816"/>
    <w:rsid w:val="00791AAB"/>
    <w:rsid w:val="00791F8E"/>
    <w:rsid w:val="007932E9"/>
    <w:rsid w:val="00793D43"/>
    <w:rsid w:val="00794965"/>
    <w:rsid w:val="007952C9"/>
    <w:rsid w:val="00795340"/>
    <w:rsid w:val="00795670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1167"/>
    <w:rsid w:val="007B11A7"/>
    <w:rsid w:val="007B1697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19E"/>
    <w:rsid w:val="007C4A5B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5E64"/>
    <w:rsid w:val="007D614F"/>
    <w:rsid w:val="007D7471"/>
    <w:rsid w:val="007D7A3A"/>
    <w:rsid w:val="007E01CF"/>
    <w:rsid w:val="007E0AF9"/>
    <w:rsid w:val="007E1764"/>
    <w:rsid w:val="007E1B20"/>
    <w:rsid w:val="007E1E3B"/>
    <w:rsid w:val="007E1F4D"/>
    <w:rsid w:val="007E21A6"/>
    <w:rsid w:val="007E2F25"/>
    <w:rsid w:val="007E3C67"/>
    <w:rsid w:val="007E4F87"/>
    <w:rsid w:val="007E58E3"/>
    <w:rsid w:val="007E5963"/>
    <w:rsid w:val="007E658C"/>
    <w:rsid w:val="007E6C73"/>
    <w:rsid w:val="007E6DA5"/>
    <w:rsid w:val="007E7C7E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1191"/>
    <w:rsid w:val="008029D3"/>
    <w:rsid w:val="00802D6C"/>
    <w:rsid w:val="00803AE5"/>
    <w:rsid w:val="00803B91"/>
    <w:rsid w:val="008047D0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9D4"/>
    <w:rsid w:val="00825733"/>
    <w:rsid w:val="0082628D"/>
    <w:rsid w:val="0082678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85E"/>
    <w:rsid w:val="00872B8E"/>
    <w:rsid w:val="0087343E"/>
    <w:rsid w:val="008748CF"/>
    <w:rsid w:val="00875FD1"/>
    <w:rsid w:val="0087685B"/>
    <w:rsid w:val="00880E25"/>
    <w:rsid w:val="00881BB5"/>
    <w:rsid w:val="00882101"/>
    <w:rsid w:val="00882154"/>
    <w:rsid w:val="0088216F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76A6"/>
    <w:rsid w:val="00897912"/>
    <w:rsid w:val="008A07EF"/>
    <w:rsid w:val="008A186B"/>
    <w:rsid w:val="008A3BAF"/>
    <w:rsid w:val="008A402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CF2"/>
    <w:rsid w:val="008B70AA"/>
    <w:rsid w:val="008B7356"/>
    <w:rsid w:val="008B75DF"/>
    <w:rsid w:val="008B773E"/>
    <w:rsid w:val="008C128B"/>
    <w:rsid w:val="008C166D"/>
    <w:rsid w:val="008C1DB0"/>
    <w:rsid w:val="008C23DA"/>
    <w:rsid w:val="008C29FF"/>
    <w:rsid w:val="008C2F82"/>
    <w:rsid w:val="008C3226"/>
    <w:rsid w:val="008C367A"/>
    <w:rsid w:val="008C39F6"/>
    <w:rsid w:val="008C426F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2C66"/>
    <w:rsid w:val="008D2CA1"/>
    <w:rsid w:val="008D323F"/>
    <w:rsid w:val="008D3933"/>
    <w:rsid w:val="008D406D"/>
    <w:rsid w:val="008D4548"/>
    <w:rsid w:val="008D4BE5"/>
    <w:rsid w:val="008D4EEE"/>
    <w:rsid w:val="008D5221"/>
    <w:rsid w:val="008D5A95"/>
    <w:rsid w:val="008D5BEB"/>
    <w:rsid w:val="008D627A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2FC8"/>
    <w:rsid w:val="008E3440"/>
    <w:rsid w:val="008E3BA3"/>
    <w:rsid w:val="008E41CE"/>
    <w:rsid w:val="008E4AF7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629D"/>
    <w:rsid w:val="008F6843"/>
    <w:rsid w:val="008F69D2"/>
    <w:rsid w:val="008F714B"/>
    <w:rsid w:val="008F74E1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17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16F94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981"/>
    <w:rsid w:val="00925C9E"/>
    <w:rsid w:val="00926417"/>
    <w:rsid w:val="00926D29"/>
    <w:rsid w:val="00927938"/>
    <w:rsid w:val="00927A1A"/>
    <w:rsid w:val="00930286"/>
    <w:rsid w:val="00930C55"/>
    <w:rsid w:val="00931719"/>
    <w:rsid w:val="0093197C"/>
    <w:rsid w:val="00931AC3"/>
    <w:rsid w:val="00932A1B"/>
    <w:rsid w:val="00933A2D"/>
    <w:rsid w:val="00933F61"/>
    <w:rsid w:val="009343D3"/>
    <w:rsid w:val="00934525"/>
    <w:rsid w:val="009349F6"/>
    <w:rsid w:val="00935977"/>
    <w:rsid w:val="00937131"/>
    <w:rsid w:val="00937625"/>
    <w:rsid w:val="0093766F"/>
    <w:rsid w:val="00937692"/>
    <w:rsid w:val="0093795B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B96"/>
    <w:rsid w:val="009718E4"/>
    <w:rsid w:val="00971C3C"/>
    <w:rsid w:val="00971D9F"/>
    <w:rsid w:val="009724E0"/>
    <w:rsid w:val="00972DA2"/>
    <w:rsid w:val="00973B71"/>
    <w:rsid w:val="00974D12"/>
    <w:rsid w:val="00975763"/>
    <w:rsid w:val="009765C6"/>
    <w:rsid w:val="009808CD"/>
    <w:rsid w:val="00980F38"/>
    <w:rsid w:val="00981853"/>
    <w:rsid w:val="00981A57"/>
    <w:rsid w:val="00981A6D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E04"/>
    <w:rsid w:val="00992226"/>
    <w:rsid w:val="009924A0"/>
    <w:rsid w:val="00995748"/>
    <w:rsid w:val="00995DD6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6EF"/>
    <w:rsid w:val="009A2C0D"/>
    <w:rsid w:val="009A33AC"/>
    <w:rsid w:val="009A3B95"/>
    <w:rsid w:val="009A4A37"/>
    <w:rsid w:val="009A4ABD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1580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50BB"/>
    <w:rsid w:val="009C5112"/>
    <w:rsid w:val="009C51FB"/>
    <w:rsid w:val="009C53EF"/>
    <w:rsid w:val="009C5637"/>
    <w:rsid w:val="009C641A"/>
    <w:rsid w:val="009C746C"/>
    <w:rsid w:val="009C7B6A"/>
    <w:rsid w:val="009C7DA6"/>
    <w:rsid w:val="009D01C9"/>
    <w:rsid w:val="009D074F"/>
    <w:rsid w:val="009D0969"/>
    <w:rsid w:val="009D0DE4"/>
    <w:rsid w:val="009D1939"/>
    <w:rsid w:val="009D1E88"/>
    <w:rsid w:val="009D2303"/>
    <w:rsid w:val="009D2A4E"/>
    <w:rsid w:val="009D2AFC"/>
    <w:rsid w:val="009D2C1F"/>
    <w:rsid w:val="009D338C"/>
    <w:rsid w:val="009D41B8"/>
    <w:rsid w:val="009D47DB"/>
    <w:rsid w:val="009D48B6"/>
    <w:rsid w:val="009D4FDB"/>
    <w:rsid w:val="009D560D"/>
    <w:rsid w:val="009D5B65"/>
    <w:rsid w:val="009D60C6"/>
    <w:rsid w:val="009D6305"/>
    <w:rsid w:val="009D69F1"/>
    <w:rsid w:val="009D6DD0"/>
    <w:rsid w:val="009D6FA9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E5B"/>
    <w:rsid w:val="009E7F22"/>
    <w:rsid w:val="009F02A5"/>
    <w:rsid w:val="009F0A85"/>
    <w:rsid w:val="009F0C77"/>
    <w:rsid w:val="009F0DCE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BFA"/>
    <w:rsid w:val="00A15143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91C"/>
    <w:rsid w:val="00A21A79"/>
    <w:rsid w:val="00A22268"/>
    <w:rsid w:val="00A23C6F"/>
    <w:rsid w:val="00A23FF8"/>
    <w:rsid w:val="00A24057"/>
    <w:rsid w:val="00A24B48"/>
    <w:rsid w:val="00A24F42"/>
    <w:rsid w:val="00A25E3A"/>
    <w:rsid w:val="00A25FBB"/>
    <w:rsid w:val="00A266CB"/>
    <w:rsid w:val="00A26DE1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7D7"/>
    <w:rsid w:val="00A32973"/>
    <w:rsid w:val="00A32FD4"/>
    <w:rsid w:val="00A3357D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57435"/>
    <w:rsid w:val="00A6004C"/>
    <w:rsid w:val="00A6040C"/>
    <w:rsid w:val="00A60615"/>
    <w:rsid w:val="00A607E4"/>
    <w:rsid w:val="00A61AD6"/>
    <w:rsid w:val="00A61B48"/>
    <w:rsid w:val="00A61D02"/>
    <w:rsid w:val="00A61E5F"/>
    <w:rsid w:val="00A621F3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41F"/>
    <w:rsid w:val="00A8071C"/>
    <w:rsid w:val="00A81722"/>
    <w:rsid w:val="00A81EB6"/>
    <w:rsid w:val="00A83978"/>
    <w:rsid w:val="00A84C6B"/>
    <w:rsid w:val="00A852F0"/>
    <w:rsid w:val="00A85FE8"/>
    <w:rsid w:val="00A87E06"/>
    <w:rsid w:val="00A87E8B"/>
    <w:rsid w:val="00A90953"/>
    <w:rsid w:val="00A90C2E"/>
    <w:rsid w:val="00A90D25"/>
    <w:rsid w:val="00A90EB4"/>
    <w:rsid w:val="00A910F9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EB"/>
    <w:rsid w:val="00AC67E3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BB0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22E1"/>
    <w:rsid w:val="00AF357C"/>
    <w:rsid w:val="00AF3B51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1FE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C3D"/>
    <w:rsid w:val="00B221F7"/>
    <w:rsid w:val="00B239B8"/>
    <w:rsid w:val="00B23E37"/>
    <w:rsid w:val="00B25079"/>
    <w:rsid w:val="00B2519F"/>
    <w:rsid w:val="00B25510"/>
    <w:rsid w:val="00B255CE"/>
    <w:rsid w:val="00B26F5E"/>
    <w:rsid w:val="00B27531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5144"/>
    <w:rsid w:val="00B35B24"/>
    <w:rsid w:val="00B36614"/>
    <w:rsid w:val="00B37D25"/>
    <w:rsid w:val="00B40AC4"/>
    <w:rsid w:val="00B4190C"/>
    <w:rsid w:val="00B42106"/>
    <w:rsid w:val="00B423EE"/>
    <w:rsid w:val="00B42C5A"/>
    <w:rsid w:val="00B437C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B76"/>
    <w:rsid w:val="00B61BC1"/>
    <w:rsid w:val="00B62067"/>
    <w:rsid w:val="00B626A6"/>
    <w:rsid w:val="00B62C3F"/>
    <w:rsid w:val="00B62F2A"/>
    <w:rsid w:val="00B64D33"/>
    <w:rsid w:val="00B65A64"/>
    <w:rsid w:val="00B65EBC"/>
    <w:rsid w:val="00B665DF"/>
    <w:rsid w:val="00B67555"/>
    <w:rsid w:val="00B67A39"/>
    <w:rsid w:val="00B70783"/>
    <w:rsid w:val="00B70D0F"/>
    <w:rsid w:val="00B720F2"/>
    <w:rsid w:val="00B723EB"/>
    <w:rsid w:val="00B72CFA"/>
    <w:rsid w:val="00B72EAF"/>
    <w:rsid w:val="00B73059"/>
    <w:rsid w:val="00B73C29"/>
    <w:rsid w:val="00B74993"/>
    <w:rsid w:val="00B750E1"/>
    <w:rsid w:val="00B75EAE"/>
    <w:rsid w:val="00B77010"/>
    <w:rsid w:val="00B83CD8"/>
    <w:rsid w:val="00B84051"/>
    <w:rsid w:val="00B84C0B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43B"/>
    <w:rsid w:val="00B948D8"/>
    <w:rsid w:val="00B9630E"/>
    <w:rsid w:val="00B96F14"/>
    <w:rsid w:val="00B9756C"/>
    <w:rsid w:val="00B9777B"/>
    <w:rsid w:val="00B97EB7"/>
    <w:rsid w:val="00BA072D"/>
    <w:rsid w:val="00BA072F"/>
    <w:rsid w:val="00BA0E78"/>
    <w:rsid w:val="00BA14D9"/>
    <w:rsid w:val="00BA15EA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EB5"/>
    <w:rsid w:val="00BB2F29"/>
    <w:rsid w:val="00BB3A9E"/>
    <w:rsid w:val="00BB3F29"/>
    <w:rsid w:val="00BB42E5"/>
    <w:rsid w:val="00BB43AA"/>
    <w:rsid w:val="00BB4838"/>
    <w:rsid w:val="00BB4E36"/>
    <w:rsid w:val="00BB5FF3"/>
    <w:rsid w:val="00BB6232"/>
    <w:rsid w:val="00BB660B"/>
    <w:rsid w:val="00BB6FFB"/>
    <w:rsid w:val="00BB7013"/>
    <w:rsid w:val="00BB74BD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273"/>
    <w:rsid w:val="00BD27DA"/>
    <w:rsid w:val="00BD2D76"/>
    <w:rsid w:val="00BD3A07"/>
    <w:rsid w:val="00BD4284"/>
    <w:rsid w:val="00BD54B8"/>
    <w:rsid w:val="00BD5FAA"/>
    <w:rsid w:val="00BD6182"/>
    <w:rsid w:val="00BD7544"/>
    <w:rsid w:val="00BE06A7"/>
    <w:rsid w:val="00BE0FA7"/>
    <w:rsid w:val="00BE15A3"/>
    <w:rsid w:val="00BE2006"/>
    <w:rsid w:val="00BE25D3"/>
    <w:rsid w:val="00BE2D3A"/>
    <w:rsid w:val="00BE3988"/>
    <w:rsid w:val="00BE3FAC"/>
    <w:rsid w:val="00BE40EE"/>
    <w:rsid w:val="00BE43DE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A47"/>
    <w:rsid w:val="00C02B8B"/>
    <w:rsid w:val="00C03117"/>
    <w:rsid w:val="00C039C6"/>
    <w:rsid w:val="00C04272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2F79"/>
    <w:rsid w:val="00C133A7"/>
    <w:rsid w:val="00C136A5"/>
    <w:rsid w:val="00C13A97"/>
    <w:rsid w:val="00C13B19"/>
    <w:rsid w:val="00C14B0E"/>
    <w:rsid w:val="00C14E7D"/>
    <w:rsid w:val="00C15259"/>
    <w:rsid w:val="00C1558B"/>
    <w:rsid w:val="00C1589E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B55"/>
    <w:rsid w:val="00C249B8"/>
    <w:rsid w:val="00C24A68"/>
    <w:rsid w:val="00C25565"/>
    <w:rsid w:val="00C25B93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DC5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DF7"/>
    <w:rsid w:val="00C60E87"/>
    <w:rsid w:val="00C616BC"/>
    <w:rsid w:val="00C6174A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3194"/>
    <w:rsid w:val="00C73C93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C4A"/>
    <w:rsid w:val="00C9229C"/>
    <w:rsid w:val="00C92A29"/>
    <w:rsid w:val="00C93560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7F22"/>
    <w:rsid w:val="00CE0772"/>
    <w:rsid w:val="00CE0D11"/>
    <w:rsid w:val="00CE0E51"/>
    <w:rsid w:val="00CE1DEB"/>
    <w:rsid w:val="00CE2F97"/>
    <w:rsid w:val="00CE3B49"/>
    <w:rsid w:val="00CE3C80"/>
    <w:rsid w:val="00CE4F72"/>
    <w:rsid w:val="00CE5004"/>
    <w:rsid w:val="00CE5477"/>
    <w:rsid w:val="00CE6D98"/>
    <w:rsid w:val="00CE6F4A"/>
    <w:rsid w:val="00CE6F5B"/>
    <w:rsid w:val="00CE78B8"/>
    <w:rsid w:val="00CF2BF0"/>
    <w:rsid w:val="00CF2E12"/>
    <w:rsid w:val="00CF3306"/>
    <w:rsid w:val="00CF3CCC"/>
    <w:rsid w:val="00CF4795"/>
    <w:rsid w:val="00CF54CF"/>
    <w:rsid w:val="00CF5756"/>
    <w:rsid w:val="00D000D4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5F47"/>
    <w:rsid w:val="00D06302"/>
    <w:rsid w:val="00D06351"/>
    <w:rsid w:val="00D067F1"/>
    <w:rsid w:val="00D07798"/>
    <w:rsid w:val="00D07B06"/>
    <w:rsid w:val="00D1072E"/>
    <w:rsid w:val="00D115EE"/>
    <w:rsid w:val="00D11A6E"/>
    <w:rsid w:val="00D124D0"/>
    <w:rsid w:val="00D12A49"/>
    <w:rsid w:val="00D1386A"/>
    <w:rsid w:val="00D138A6"/>
    <w:rsid w:val="00D13B67"/>
    <w:rsid w:val="00D1472C"/>
    <w:rsid w:val="00D14A42"/>
    <w:rsid w:val="00D14E16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20018"/>
    <w:rsid w:val="00D2063E"/>
    <w:rsid w:val="00D20A10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FEA"/>
    <w:rsid w:val="00D27480"/>
    <w:rsid w:val="00D27552"/>
    <w:rsid w:val="00D275D0"/>
    <w:rsid w:val="00D27EFA"/>
    <w:rsid w:val="00D30237"/>
    <w:rsid w:val="00D309E6"/>
    <w:rsid w:val="00D30A06"/>
    <w:rsid w:val="00D31C6C"/>
    <w:rsid w:val="00D31D1F"/>
    <w:rsid w:val="00D3293A"/>
    <w:rsid w:val="00D33094"/>
    <w:rsid w:val="00D357EA"/>
    <w:rsid w:val="00D35901"/>
    <w:rsid w:val="00D36F60"/>
    <w:rsid w:val="00D37FB5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F52"/>
    <w:rsid w:val="00D46913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5540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207F"/>
    <w:rsid w:val="00D92134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610"/>
    <w:rsid w:val="00DA6900"/>
    <w:rsid w:val="00DA6FD7"/>
    <w:rsid w:val="00DA7186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4EA8"/>
    <w:rsid w:val="00DB5209"/>
    <w:rsid w:val="00DB7B0D"/>
    <w:rsid w:val="00DC0288"/>
    <w:rsid w:val="00DC1F3C"/>
    <w:rsid w:val="00DC28A6"/>
    <w:rsid w:val="00DC2F29"/>
    <w:rsid w:val="00DC3ECC"/>
    <w:rsid w:val="00DC3F34"/>
    <w:rsid w:val="00DC5E5F"/>
    <w:rsid w:val="00DC678E"/>
    <w:rsid w:val="00DC743E"/>
    <w:rsid w:val="00DC772C"/>
    <w:rsid w:val="00DC7AE0"/>
    <w:rsid w:val="00DD0754"/>
    <w:rsid w:val="00DD09B0"/>
    <w:rsid w:val="00DD18DD"/>
    <w:rsid w:val="00DD1BA4"/>
    <w:rsid w:val="00DD264B"/>
    <w:rsid w:val="00DD338D"/>
    <w:rsid w:val="00DD43CD"/>
    <w:rsid w:val="00DD43D5"/>
    <w:rsid w:val="00DD4E2A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7713"/>
    <w:rsid w:val="00E1158F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FB0"/>
    <w:rsid w:val="00E16168"/>
    <w:rsid w:val="00E161A3"/>
    <w:rsid w:val="00E16300"/>
    <w:rsid w:val="00E17394"/>
    <w:rsid w:val="00E17ED1"/>
    <w:rsid w:val="00E203DD"/>
    <w:rsid w:val="00E206FD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330B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1CD"/>
    <w:rsid w:val="00E5059E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F63"/>
    <w:rsid w:val="00E56FBF"/>
    <w:rsid w:val="00E600E7"/>
    <w:rsid w:val="00E60130"/>
    <w:rsid w:val="00E603DB"/>
    <w:rsid w:val="00E60C44"/>
    <w:rsid w:val="00E616A3"/>
    <w:rsid w:val="00E61C9E"/>
    <w:rsid w:val="00E62CF0"/>
    <w:rsid w:val="00E62D9C"/>
    <w:rsid w:val="00E62FF3"/>
    <w:rsid w:val="00E636AE"/>
    <w:rsid w:val="00E63B05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4C2F"/>
    <w:rsid w:val="00E756FB"/>
    <w:rsid w:val="00E75DB7"/>
    <w:rsid w:val="00E77330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43"/>
    <w:rsid w:val="00E905B5"/>
    <w:rsid w:val="00E90733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43D"/>
    <w:rsid w:val="00E959C7"/>
    <w:rsid w:val="00E95DF3"/>
    <w:rsid w:val="00E95F96"/>
    <w:rsid w:val="00E96197"/>
    <w:rsid w:val="00E96672"/>
    <w:rsid w:val="00E96AA8"/>
    <w:rsid w:val="00E96E61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B0070"/>
    <w:rsid w:val="00EB225A"/>
    <w:rsid w:val="00EB2433"/>
    <w:rsid w:val="00EB3096"/>
    <w:rsid w:val="00EB3A85"/>
    <w:rsid w:val="00EB477C"/>
    <w:rsid w:val="00EB4B1E"/>
    <w:rsid w:val="00EB4E2A"/>
    <w:rsid w:val="00EB5173"/>
    <w:rsid w:val="00EB532E"/>
    <w:rsid w:val="00EB6765"/>
    <w:rsid w:val="00EB72E1"/>
    <w:rsid w:val="00EB73D6"/>
    <w:rsid w:val="00EB7A48"/>
    <w:rsid w:val="00EB7BE4"/>
    <w:rsid w:val="00EC0F32"/>
    <w:rsid w:val="00EC1134"/>
    <w:rsid w:val="00EC1EB1"/>
    <w:rsid w:val="00EC2588"/>
    <w:rsid w:val="00EC2940"/>
    <w:rsid w:val="00EC4091"/>
    <w:rsid w:val="00EC426F"/>
    <w:rsid w:val="00EC4273"/>
    <w:rsid w:val="00EC5543"/>
    <w:rsid w:val="00EC5C6F"/>
    <w:rsid w:val="00EC6637"/>
    <w:rsid w:val="00EC6C4E"/>
    <w:rsid w:val="00EC74A4"/>
    <w:rsid w:val="00EC797E"/>
    <w:rsid w:val="00EC7D31"/>
    <w:rsid w:val="00ED0430"/>
    <w:rsid w:val="00ED11BC"/>
    <w:rsid w:val="00ED177F"/>
    <w:rsid w:val="00ED1940"/>
    <w:rsid w:val="00ED1C6B"/>
    <w:rsid w:val="00ED2594"/>
    <w:rsid w:val="00ED2B7B"/>
    <w:rsid w:val="00ED3263"/>
    <w:rsid w:val="00ED3437"/>
    <w:rsid w:val="00ED3B4F"/>
    <w:rsid w:val="00ED497A"/>
    <w:rsid w:val="00ED4DD3"/>
    <w:rsid w:val="00ED53D9"/>
    <w:rsid w:val="00ED6432"/>
    <w:rsid w:val="00ED797F"/>
    <w:rsid w:val="00ED7DA2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886"/>
    <w:rsid w:val="00EE48C1"/>
    <w:rsid w:val="00EE51D5"/>
    <w:rsid w:val="00EE596B"/>
    <w:rsid w:val="00EE5E35"/>
    <w:rsid w:val="00EE642A"/>
    <w:rsid w:val="00EE6E50"/>
    <w:rsid w:val="00EE6F4A"/>
    <w:rsid w:val="00EE7AFC"/>
    <w:rsid w:val="00EF039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64D"/>
    <w:rsid w:val="00F06961"/>
    <w:rsid w:val="00F075BE"/>
    <w:rsid w:val="00F1038D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50A3"/>
    <w:rsid w:val="00F15172"/>
    <w:rsid w:val="00F15D05"/>
    <w:rsid w:val="00F16298"/>
    <w:rsid w:val="00F168F2"/>
    <w:rsid w:val="00F170F5"/>
    <w:rsid w:val="00F17A00"/>
    <w:rsid w:val="00F20818"/>
    <w:rsid w:val="00F20A89"/>
    <w:rsid w:val="00F20ECB"/>
    <w:rsid w:val="00F212A2"/>
    <w:rsid w:val="00F213E5"/>
    <w:rsid w:val="00F21C22"/>
    <w:rsid w:val="00F22219"/>
    <w:rsid w:val="00F223B8"/>
    <w:rsid w:val="00F248FC"/>
    <w:rsid w:val="00F25539"/>
    <w:rsid w:val="00F26106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431C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7583"/>
    <w:rsid w:val="00F501C5"/>
    <w:rsid w:val="00F50C5B"/>
    <w:rsid w:val="00F52113"/>
    <w:rsid w:val="00F52D6D"/>
    <w:rsid w:val="00F53C43"/>
    <w:rsid w:val="00F53DB7"/>
    <w:rsid w:val="00F541ED"/>
    <w:rsid w:val="00F54900"/>
    <w:rsid w:val="00F5538E"/>
    <w:rsid w:val="00F554DF"/>
    <w:rsid w:val="00F56B23"/>
    <w:rsid w:val="00F56BAB"/>
    <w:rsid w:val="00F61221"/>
    <w:rsid w:val="00F61445"/>
    <w:rsid w:val="00F61BE3"/>
    <w:rsid w:val="00F61BF2"/>
    <w:rsid w:val="00F61D14"/>
    <w:rsid w:val="00F61D5B"/>
    <w:rsid w:val="00F62510"/>
    <w:rsid w:val="00F6322D"/>
    <w:rsid w:val="00F634BA"/>
    <w:rsid w:val="00F63D96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6A07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4D0B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099"/>
    <w:rsid w:val="00FC32EC"/>
    <w:rsid w:val="00FC3513"/>
    <w:rsid w:val="00FC3EEC"/>
    <w:rsid w:val="00FC4A73"/>
    <w:rsid w:val="00FC4B12"/>
    <w:rsid w:val="00FC5904"/>
    <w:rsid w:val="00FC645A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609B"/>
    <w:rsid w:val="00FE6A9E"/>
    <w:rsid w:val="00FE6F12"/>
    <w:rsid w:val="00FE7670"/>
    <w:rsid w:val="00FE787F"/>
    <w:rsid w:val="00FE791A"/>
    <w:rsid w:val="00FF019B"/>
    <w:rsid w:val="00FF0AA1"/>
    <w:rsid w:val="00FF0AF1"/>
    <w:rsid w:val="00FF0EDF"/>
    <w:rsid w:val="00FF14EF"/>
    <w:rsid w:val="00FF1574"/>
    <w:rsid w:val="00FF215F"/>
    <w:rsid w:val="00FF3963"/>
    <w:rsid w:val="00FF3FC5"/>
    <w:rsid w:val="00FF404C"/>
    <w:rsid w:val="00FF46D1"/>
    <w:rsid w:val="00FF491D"/>
    <w:rsid w:val="00FF50CF"/>
    <w:rsid w:val="00FF5268"/>
    <w:rsid w:val="00FF5D9E"/>
    <w:rsid w:val="00FF6578"/>
    <w:rsid w:val="00FF6C9A"/>
    <w:rsid w:val="00FF6D0C"/>
    <w:rsid w:val="00FF6ED3"/>
    <w:rsid w:val="00FF724B"/>
    <w:rsid w:val="00FF79FB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307F4C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1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link w:val="AchievementChar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045A8C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Arial">
    <w:name w:val="Normal + Arial"/>
    <w:basedOn w:val="Normal"/>
    <w:rsid w:val="001F4BC4"/>
    <w:pPr>
      <w:numPr>
        <w:numId w:val="68"/>
      </w:numPr>
      <w:autoSpaceDE w:val="0"/>
      <w:autoSpaceDN w:val="0"/>
      <w:spacing w:line="240" w:lineRule="atLeast"/>
      <w:jc w:val="both"/>
    </w:pPr>
    <w:rPr>
      <w:rFonts w:ascii="Arial" w:hAnsi="Arial" w:cs="Arial"/>
      <w:color w:val="000000"/>
    </w:rPr>
  </w:style>
  <w:style w:type="paragraph" w:customStyle="1" w:styleId="CVheadings">
    <w:name w:val="CV headings"/>
    <w:basedOn w:val="Normal"/>
    <w:autoRedefine/>
    <w:rsid w:val="001F4BC4"/>
    <w:pPr>
      <w:tabs>
        <w:tab w:val="left" w:pos="603"/>
      </w:tabs>
      <w:autoSpaceDE w:val="0"/>
      <w:autoSpaceDN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NormalArialChar1">
    <w:name w:val="Normal + Arial Char1"/>
    <w:basedOn w:val="DefaultParagraphFont"/>
    <w:rsid w:val="001F4BC4"/>
    <w:rPr>
      <w:rFonts w:ascii="Arial" w:hAnsi="Arial" w:cs="Arial"/>
      <w:noProof w:val="0"/>
      <w:color w:val="000000"/>
      <w:sz w:val="24"/>
      <w:szCs w:val="24"/>
      <w:lang w:val="en-US" w:eastAsia="en-US" w:bidi="ar-SA"/>
    </w:rPr>
  </w:style>
  <w:style w:type="character" w:customStyle="1" w:styleId="AchievementChar">
    <w:name w:val="Achievement Char"/>
    <w:link w:val="Achievement"/>
    <w:rsid w:val="00B750E1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yans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39CBC-299E-405D-8165-3A017FB4484B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D2E322-F504-4BAC-8C4C-90A43171D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81AFE-54EE-4BFD-9389-79E21211F9FC}"/>
</file>

<file path=customXml/itemProps4.xml><?xml version="1.0" encoding="utf-8"?>
<ds:datastoreItem xmlns:ds="http://schemas.openxmlformats.org/officeDocument/2006/customXml" ds:itemID="{FDE41127-E338-438A-8C69-632F0ED0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1913</Words>
  <Characters>10909</Characters>
  <Application>Microsoft Office Word</Application>
  <DocSecurity>4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</dc:creator>
  <cp:lastModifiedBy>Aditya Prasad Sahu</cp:lastModifiedBy>
  <cp:revision>2</cp:revision>
  <cp:lastPrinted>2016-06-02T16:20:00Z</cp:lastPrinted>
  <dcterms:created xsi:type="dcterms:W3CDTF">2025-05-07T11:43:00Z</dcterms:created>
  <dcterms:modified xsi:type="dcterms:W3CDTF">2025-05-07T11:43:00Z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